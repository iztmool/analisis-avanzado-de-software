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pPr>
        <w:spacing w:before="1027" w:after="0"/>
        <w:ind w:left="5745" w:right="-178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23"/>
          <w:sz w:val="52"/>
          <w:shd w:val="clear" w:color="auto" w:fill="FFFFFF"/>
        </w:rPr>
        <w:t>Lemon</w:t>
      </w:r>
      <w:r>
        <w:rPr>
          <w:rFonts w:ascii="Times New Roman" w:eastAsia="Times New Roman" w:hAnsi="Times New Roman" w:cs="Times New Roman"/>
          <w:color w:val="000000"/>
          <w:spacing w:val="0"/>
          <w:sz w:val="5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2"/>
          <w:sz w:val="52"/>
          <w:shd w:val="clear" w:color="auto" w:fill="FFFFFF"/>
        </w:rPr>
        <w:t>Sensors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612pt;height:11in;margin-top:-32pt;margin-left:0;mso-position-horizontal-relative:page;position:absolute;z-index:-251658240">
            <v:imagedata r:id="rId4" o:title=""/>
            <w10:anchorlock/>
          </v:shape>
        </w:pict>
      </w:r>
    </w:p>
    <w:p>
      <w:pPr>
        <w:spacing w:before="210" w:after="0" w:line="450" w:lineRule="exact"/>
        <w:ind w:left="102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22"/>
          <w:sz w:val="38"/>
          <w:shd w:val="clear" w:color="auto" w:fill="FFFFFF"/>
        </w:rPr>
        <w:t>Sistema</w:t>
      </w:r>
      <w:r>
        <w:rPr>
          <w:rFonts w:ascii="Times New Roman" w:eastAsia="Times New Roman" w:hAnsi="Times New Roman" w:cs="Times New Roman"/>
          <w:color w:val="000000"/>
          <w:spacing w:val="0"/>
          <w:sz w:val="3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38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0"/>
          <w:sz w:val="3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38"/>
          <w:shd w:val="clear" w:color="auto" w:fill="FFFFFF"/>
        </w:rPr>
        <w:t>adquisición</w:t>
      </w:r>
      <w:r>
        <w:rPr>
          <w:rFonts w:ascii="Times New Roman" w:eastAsia="Times New Roman" w:hAnsi="Times New Roman" w:cs="Times New Roman"/>
          <w:color w:val="000000"/>
          <w:spacing w:val="0"/>
          <w:sz w:val="3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38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0"/>
          <w:sz w:val="3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38"/>
          <w:shd w:val="clear" w:color="auto" w:fill="FFFFFF"/>
        </w:rPr>
        <w:t>datos</w:t>
      </w:r>
      <w:r>
        <w:rPr>
          <w:rFonts w:ascii="Times New Roman" w:eastAsia="Times New Roman" w:hAnsi="Times New Roman" w:cs="Times New Roman"/>
          <w:color w:val="000000"/>
          <w:spacing w:val="0"/>
          <w:sz w:val="3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38"/>
          <w:shd w:val="clear" w:color="auto" w:fill="FFFFFF"/>
        </w:rPr>
        <w:t>sobre</w:t>
      </w:r>
      <w:r>
        <w:rPr>
          <w:rFonts w:ascii="Times New Roman" w:eastAsia="Times New Roman" w:hAnsi="Times New Roman" w:cs="Times New Roman"/>
          <w:color w:val="000000"/>
          <w:spacing w:val="0"/>
          <w:sz w:val="3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38"/>
          <w:shd w:val="clear" w:color="auto" w:fill="FFFFFF"/>
        </w:rPr>
        <w:t xml:space="preserve">diferentes </w:t>
      </w:r>
      <w:r>
        <w:rPr>
          <w:rFonts w:ascii="Times New Roman" w:eastAsia="Times New Roman" w:hAnsi="Times New Roman" w:cs="Times New Roman"/>
          <w:color w:val="000000"/>
          <w:spacing w:val="29"/>
          <w:sz w:val="38"/>
          <w:shd w:val="clear" w:color="auto" w:fill="FFFFFF"/>
        </w:rPr>
        <w:t>sensores</w:t>
      </w:r>
      <w:r>
        <w:rPr>
          <w:rFonts w:ascii="Times New Roman" w:eastAsia="Times New Roman" w:hAnsi="Times New Roman" w:cs="Times New Roman"/>
          <w:color w:val="000000"/>
          <w:spacing w:val="0"/>
          <w:sz w:val="3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38"/>
          <w:shd w:val="clear" w:color="auto" w:fill="FFFFFF"/>
        </w:rPr>
        <w:t>eléctricos</w:t>
      </w:r>
    </w:p>
    <w:p>
      <w:pPr>
        <w:spacing w:before="9228" w:after="0"/>
        <w:ind w:left="0" w:right="2988" w:firstLine="0"/>
        <w:jc w:val="both"/>
      </w:pPr>
      <w:r>
        <w:rPr>
          <w:rFonts w:ascii="Arial" w:eastAsia="Arial" w:hAnsi="Arial" w:cs="Arial"/>
          <w:b/>
          <w:color w:val="000000"/>
          <w:spacing w:val="0"/>
          <w:sz w:val="32"/>
          <w:shd w:val="clear" w:color="auto" w:fill="FFFFFF"/>
        </w:rPr>
        <w:t xml:space="preserve">Documento de arquitectura de software </w:t>
      </w:r>
    </w:p>
    <w:p>
      <w:pPr>
        <w:spacing w:before="0" w:after="0" w:line="450" w:lineRule="exact"/>
        <w:ind w:left="0" w:right="6972" w:firstLine="0"/>
        <w:jc w:val="left"/>
        <w:sectPr>
          <w:pgSz w:w="12240" w:h="15840"/>
          <w:pgMar w:top="640" w:right="1497" w:bottom="640" w:left="1440" w:header="720" w:footer="720"/>
          <w:cols w:space="720"/>
          <w:titlePg w:val="0"/>
        </w:sectPr>
      </w:pPr>
      <w:r>
        <w:rPr>
          <w:rFonts w:ascii="Arial" w:eastAsia="Arial" w:hAnsi="Arial" w:cs="Arial"/>
          <w:color w:val="000000"/>
          <w:spacing w:val="0"/>
          <w:sz w:val="28"/>
          <w:shd w:val="clear" w:color="auto" w:fill="FFFFFF"/>
        </w:rPr>
        <w:t xml:space="preserve">Revisión: 1.2 Noviembre 2020 </w:t>
      </w:r>
      <w:r>
        <w:cr/>
      </w:r>
    </w:p>
    <w:p/>
    <w:p>
      <w:pPr>
        <w:spacing w:before="0" w:after="0" w:line="399" w:lineRule="exact"/>
        <w:ind w:left="2760" w:right="3570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36"/>
          <w:shd w:val="clear" w:color="auto" w:fill="FFFFFF"/>
        </w:rPr>
        <w:t>Histórico de Revisiones</w:t>
      </w:r>
    </w:p>
    <w:p>
      <w:pPr>
        <w:spacing w:before="237" w:after="0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</w:rPr>
        <w:t xml:space="preserve"> </w:t>
      </w:r>
    </w:p>
    <w:tbl>
      <w:tblPr>
        <w:tblW w:w="936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46"/>
        <w:gridCol w:w="1200"/>
        <w:gridCol w:w="3975"/>
        <w:gridCol w:w="2339"/>
      </w:tblGrid>
      <w:tr>
        <w:tblPrEx>
          <w:tblW w:w="9360" w:type="dxa"/>
          <w:tblInd w:w="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512"/>
        </w:trPr>
        <w:tc>
          <w:tcPr>
            <w:tcW w:w="18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3F3F3"/>
            <w:noWrap w:val="0"/>
            <w:tcMar>
              <w:left w:w="98" w:type="dxa"/>
              <w:right w:w="1034" w:type="dxa"/>
            </w:tcMar>
          </w:tcPr>
          <w:p>
            <w:pPr>
              <w:spacing w:before="112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sz w:val="24"/>
                <w:shd w:val="clear" w:color="auto" w:fill="F3F3F3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3F3F3"/>
            <w:noWrap w:val="0"/>
            <w:tcMar>
              <w:left w:w="98" w:type="dxa"/>
              <w:right w:w="122" w:type="dxa"/>
            </w:tcMar>
          </w:tcPr>
          <w:p>
            <w:pPr>
              <w:spacing w:before="112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sz w:val="24"/>
                <w:shd w:val="clear" w:color="auto" w:fill="F3F3F3"/>
              </w:rPr>
              <w:t>Revisión</w:t>
            </w:r>
          </w:p>
        </w:tc>
        <w:tc>
          <w:tcPr>
            <w:tcW w:w="39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3F3F3"/>
            <w:noWrap w:val="0"/>
            <w:tcMar>
              <w:left w:w="98" w:type="dxa"/>
              <w:right w:w="2564" w:type="dxa"/>
            </w:tcMar>
          </w:tcPr>
          <w:p>
            <w:pPr>
              <w:spacing w:before="112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sz w:val="24"/>
                <w:shd w:val="clear" w:color="auto" w:fill="F3F3F3"/>
              </w:rPr>
              <w:t>Descripción</w:t>
            </w:r>
          </w:p>
        </w:tc>
        <w:tc>
          <w:tcPr>
            <w:tcW w:w="23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3F3F3"/>
            <w:noWrap w:val="0"/>
            <w:tcMar>
              <w:left w:w="98" w:type="dxa"/>
              <w:right w:w="1528" w:type="dxa"/>
            </w:tcMar>
          </w:tcPr>
          <w:p>
            <w:pPr>
              <w:spacing w:before="112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0"/>
                <w:sz w:val="24"/>
                <w:shd w:val="clear" w:color="auto" w:fill="F3F3F3"/>
              </w:rPr>
              <w:t>Autor</w:t>
            </w:r>
          </w:p>
        </w:tc>
      </w:tr>
      <w:tr>
        <w:tblPrEx>
          <w:tblW w:w="9360" w:type="dxa"/>
          <w:tblInd w:w="98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526"/>
        </w:trPr>
        <w:tc>
          <w:tcPr>
            <w:tcW w:w="18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 w:val="0"/>
            <w:tcMar>
              <w:left w:w="98" w:type="dxa"/>
              <w:right w:w="527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FFFFFF"/>
              </w:rPr>
              <w:t>03-11-2020</w:t>
            </w:r>
          </w:p>
        </w:tc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 w:val="0"/>
            <w:tcMar>
              <w:left w:w="98" w:type="dxa"/>
              <w:right w:w="702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FFFFFF"/>
              </w:rPr>
              <w:t>1.0</w:t>
            </w:r>
          </w:p>
        </w:tc>
        <w:tc>
          <w:tcPr>
            <w:tcW w:w="39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 w:val="0"/>
            <w:tcMar>
              <w:left w:w="98" w:type="dxa"/>
              <w:right w:w="1738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FFFFFF"/>
              </w:rPr>
              <w:t>Inicio del documento</w:t>
            </w:r>
          </w:p>
        </w:tc>
        <w:tc>
          <w:tcPr>
            <w:tcW w:w="23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 w:val="0"/>
            <w:tcMar>
              <w:left w:w="98" w:type="dxa"/>
              <w:right w:w="475" w:type="dxa"/>
            </w:tcMar>
            <w:vAlign w:val="center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FFFFFF"/>
              </w:rPr>
              <w:t>José Luis Cuevas</w:t>
            </w:r>
          </w:p>
        </w:tc>
      </w:tr>
      <w:tr>
        <w:tblPrEx>
          <w:tblW w:w="9360" w:type="dxa"/>
          <w:tblInd w:w="98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510"/>
        </w:trPr>
        <w:tc>
          <w:tcPr>
            <w:tcW w:w="18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 w:val="0"/>
            <w:tcMar>
              <w:left w:w="98" w:type="dxa"/>
              <w:right w:w="527" w:type="dxa"/>
            </w:tcMar>
          </w:tcPr>
          <w:p>
            <w:pPr>
              <w:spacing w:before="109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FFFFFF"/>
              </w:rPr>
              <w:t>04-11-2020</w:t>
            </w:r>
          </w:p>
        </w:tc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 w:val="0"/>
            <w:tcMar>
              <w:left w:w="98" w:type="dxa"/>
              <w:right w:w="702" w:type="dxa"/>
            </w:tcMar>
          </w:tcPr>
          <w:p>
            <w:pPr>
              <w:spacing w:before="109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FFFFFF"/>
              </w:rPr>
              <w:t>1.1</w:t>
            </w:r>
          </w:p>
        </w:tc>
        <w:tc>
          <w:tcPr>
            <w:tcW w:w="39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 w:val="0"/>
            <w:tcMar>
              <w:left w:w="98" w:type="dxa"/>
              <w:right w:w="678" w:type="dxa"/>
            </w:tcMar>
          </w:tcPr>
          <w:p>
            <w:pPr>
              <w:spacing w:before="109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FFFFFF"/>
              </w:rPr>
              <w:t>Revisión general del documento</w:t>
            </w:r>
          </w:p>
        </w:tc>
        <w:tc>
          <w:tcPr>
            <w:tcW w:w="23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 w:val="0"/>
            <w:tcMar>
              <w:left w:w="98" w:type="dxa"/>
              <w:right w:w="1068" w:type="dxa"/>
            </w:tcMar>
          </w:tcPr>
          <w:p>
            <w:pPr>
              <w:spacing w:before="109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FFFFFF"/>
              </w:rPr>
              <w:t>Luis Fierro</w:t>
            </w:r>
          </w:p>
        </w:tc>
      </w:tr>
      <w:tr>
        <w:tblPrEx>
          <w:tblW w:w="9360" w:type="dxa"/>
          <w:tblInd w:w="98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795"/>
        </w:trPr>
        <w:tc>
          <w:tcPr>
            <w:tcW w:w="18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 w:val="0"/>
            <w:tcMar>
              <w:left w:w="98" w:type="dxa"/>
              <w:right w:w="527" w:type="dxa"/>
            </w:tcMar>
          </w:tcPr>
          <w:p>
            <w:pPr>
              <w:spacing w:before="109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FFFFFF"/>
              </w:rPr>
              <w:t>04-11-2020</w:t>
            </w:r>
          </w:p>
        </w:tc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 w:val="0"/>
            <w:tcMar>
              <w:left w:w="98" w:type="dxa"/>
              <w:right w:w="702" w:type="dxa"/>
            </w:tcMar>
          </w:tcPr>
          <w:p>
            <w:pPr>
              <w:spacing w:before="109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FFFFFF"/>
              </w:rPr>
              <w:t>1.2</w:t>
            </w:r>
          </w:p>
        </w:tc>
        <w:tc>
          <w:tcPr>
            <w:tcW w:w="39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 w:val="0"/>
            <w:tcMar>
              <w:left w:w="98" w:type="dxa"/>
              <w:right w:w="1225" w:type="dxa"/>
            </w:tcMar>
          </w:tcPr>
          <w:p>
            <w:pPr>
              <w:spacing w:before="89" w:after="0" w:line="285" w:lineRule="exact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FFFFFF"/>
              </w:rPr>
              <w:t>Se agregaron definiciones, conceptos, ejemplos</w:t>
            </w:r>
          </w:p>
        </w:tc>
        <w:tc>
          <w:tcPr>
            <w:tcW w:w="233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 w:val="0"/>
            <w:tcMar>
              <w:left w:w="98" w:type="dxa"/>
              <w:right w:w="475" w:type="dxa"/>
            </w:tcMar>
          </w:tcPr>
          <w:p>
            <w:pPr>
              <w:spacing w:before="109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4"/>
                <w:shd w:val="clear" w:color="auto" w:fill="FFFFFF"/>
              </w:rPr>
              <w:t>José Luis Cuevas</w:t>
            </w:r>
          </w:p>
        </w:tc>
      </w:tr>
    </w:tbl>
    <w:p>
      <w:pPr>
        <w:spacing w:before="4" w:after="0"/>
        <w:ind w:left="0" w:right="5056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</w:rPr>
        <w:br w:type="page"/>
      </w:r>
      <w:r>
        <w:rPr>
          <w:rFonts w:ascii="Arial" w:eastAsia="Arial" w:hAnsi="Arial" w:cs="Arial"/>
          <w:b/>
          <w:color w:val="000000"/>
          <w:spacing w:val="0"/>
          <w:sz w:val="48"/>
          <w:shd w:val="clear" w:color="auto" w:fill="FFFFFF"/>
        </w:rPr>
        <w:t xml:space="preserve">Tabla de Contenidos </w:t>
      </w:r>
    </w:p>
    <w:p>
      <w:pPr>
        <w:spacing w:before="0" w:after="0" w:line="465" w:lineRule="exact"/>
        <w:ind w:left="0" w:right="560" w:firstLine="0"/>
        <w:jc w:val="both"/>
      </w:pPr>
      <w:hyperlink w:anchor="_page1_x72.00_y270.00" w:history="1">
        <w:r>
          <w:rPr>
            <w:rFonts w:ascii="Times New Roman" w:eastAsia="Times New Roman" w:hAnsi="Times New Roman" w:cs="Times New Roman"/>
            <w:b/>
            <w:color w:val="000000"/>
            <w:spacing w:val="0"/>
            <w:sz w:val="22"/>
            <w:shd w:val="clear" w:color="auto" w:fill="FFFFFF"/>
          </w:rPr>
          <w:t xml:space="preserve">Tabla </w:t>
        </w:r>
        <w:r>
          <w:rPr>
            <w:rFonts w:ascii="Times New Roman" w:eastAsia="Times New Roman" w:hAnsi="Times New Roman" w:cs="Times New Roman"/>
            <w:b/>
            <w:color w:val="000000"/>
            <w:spacing w:val="1"/>
            <w:sz w:val="22"/>
            <w:shd w:val="clear" w:color="auto" w:fill="FFFFFF"/>
          </w:rPr>
          <w:t>de</w:t>
        </w:r>
        <w:r>
          <w:rPr>
            <w:rFonts w:ascii="Times New Roman" w:eastAsia="Times New Roman" w:hAnsi="Times New Roman" w:cs="Times New Roman"/>
            <w:b/>
            <w:color w:val="000000"/>
            <w:spacing w:val="0"/>
            <w:sz w:val="22"/>
            <w:shd w:val="clear" w:color="auto" w:fill="FFFFFF"/>
          </w:rPr>
          <w:t xml:space="preserve"> </w:t>
        </w:r>
        <w:r>
          <w:rPr>
            <w:rFonts w:ascii="Times New Roman" w:eastAsia="Times New Roman" w:hAnsi="Times New Roman" w:cs="Times New Roman"/>
            <w:b/>
            <w:color w:val="000000"/>
            <w:spacing w:val="4"/>
            <w:sz w:val="22"/>
            <w:shd w:val="clear" w:color="auto" w:fill="FFFFFF"/>
          </w:rPr>
          <w:t>Contenidos</w:t>
        </w:r>
      </w:hyperlink>
      <w:r>
        <w:rPr>
          <w:rFonts w:ascii="Times New Roman" w:eastAsia="Times New Roman" w:hAnsi="Times New Roman" w:cs="Times New Roman"/>
          <w:b/>
          <w:color w:val="000000"/>
          <w:spacing w:val="7179"/>
          <w:sz w:val="22"/>
          <w:shd w:val="clear" w:color="auto" w:fill="FFFFFF"/>
        </w:rPr>
        <w:t xml:space="preserve"> </w:t>
      </w:r>
      <w:hyperlink w:anchor="_page1_x72.00_y270.00" w:history="1">
        <w:r>
          <w:rPr>
            <w:rFonts w:ascii="Times New Roman" w:eastAsia="Times New Roman" w:hAnsi="Times New Roman" w:cs="Times New Roman"/>
            <w:b/>
            <w:color w:val="000000"/>
            <w:spacing w:val="-2147483648"/>
            <w:sz w:val="22"/>
            <w:shd w:val="clear" w:color="auto" w:fill="FFFFFF"/>
          </w:rPr>
          <w:t xml:space="preserve">2 </w:t>
        </w:r>
      </w:hyperlink>
      <w:hyperlink w:anchor="_page2_x72.00_y443.25" w:history="1">
        <w:r>
          <w:rPr>
            <w:rFonts w:ascii="Times New Roman" w:eastAsia="Times New Roman" w:hAnsi="Times New Roman" w:cs="Times New Roman"/>
            <w:b/>
            <w:color w:val="000000"/>
            <w:spacing w:val="2"/>
            <w:sz w:val="22"/>
            <w:shd w:val="clear" w:color="auto" w:fill="FFFFFF"/>
          </w:rPr>
          <w:t>Introducción</w:t>
        </w:r>
      </w:hyperlink>
      <w:r>
        <w:rPr>
          <w:rFonts w:ascii="Times New Roman" w:eastAsia="Times New Roman" w:hAnsi="Times New Roman" w:cs="Times New Roman"/>
          <w:b/>
          <w:color w:val="000000"/>
          <w:spacing w:val="7938"/>
          <w:sz w:val="22"/>
          <w:shd w:val="clear" w:color="auto" w:fill="FFFFFF"/>
        </w:rPr>
        <w:t xml:space="preserve"> </w:t>
      </w:r>
      <w:hyperlink w:anchor="_page2_x72.00_y443.25" w:history="1">
        <w:r>
          <w:rPr>
            <w:rFonts w:ascii="Times New Roman" w:eastAsia="Times New Roman" w:hAnsi="Times New Roman" w:cs="Times New Roman"/>
            <w:b/>
            <w:color w:val="000000"/>
            <w:spacing w:val="-2147483648"/>
            <w:sz w:val="22"/>
            <w:shd w:val="clear" w:color="auto" w:fill="FFFFFF"/>
          </w:rPr>
          <w:t>3</w:t>
        </w:r>
      </w:hyperlink>
    </w:p>
    <w:p>
      <w:pPr>
        <w:spacing w:before="0" w:after="0" w:line="330" w:lineRule="exact"/>
        <w:ind w:left="360" w:right="560" w:firstLine="0"/>
        <w:jc w:val="both"/>
      </w:pPr>
      <w:hyperlink w:anchor="_page3_x72.00_y153.00" w:history="1">
        <w:r>
          <w:rPr>
            <w:rFonts w:ascii="Times New Roman" w:eastAsia="Times New Roman" w:hAnsi="Times New Roman" w:cs="Times New Roman"/>
            <w:color w:val="000000"/>
            <w:spacing w:val="11"/>
            <w:sz w:val="22"/>
            <w:shd w:val="clear" w:color="auto" w:fill="FFFFFF"/>
          </w:rPr>
          <w:t>Propósito</w:t>
        </w:r>
      </w:hyperlink>
      <w:r>
        <w:rPr>
          <w:rFonts w:ascii="Times New Roman" w:eastAsia="Times New Roman" w:hAnsi="Times New Roman" w:cs="Times New Roman"/>
          <w:color w:val="000000"/>
          <w:spacing w:val="7889"/>
          <w:sz w:val="22"/>
          <w:shd w:val="clear" w:color="auto" w:fill="FFFFFF"/>
        </w:rPr>
        <w:t xml:space="preserve"> </w:t>
      </w:r>
      <w:hyperlink w:anchor="_page3_x72.00_y153.00" w:history="1">
        <w:r>
          <w:rPr>
            <w:rFonts w:ascii="Times New Roman" w:eastAsia="Times New Roman" w:hAnsi="Times New Roman" w:cs="Times New Roman"/>
            <w:color w:val="000000"/>
            <w:spacing w:val="-2147483648"/>
            <w:sz w:val="22"/>
            <w:shd w:val="clear" w:color="auto" w:fill="FFFFFF"/>
          </w:rPr>
          <w:t xml:space="preserve">4 </w:t>
        </w:r>
      </w:hyperlink>
      <w:hyperlink w:anchor="_page3_x72.00_y271.50" w:history="1">
        <w:r>
          <w:rPr>
            <w:rFonts w:ascii="Times New Roman" w:eastAsia="Times New Roman" w:hAnsi="Times New Roman" w:cs="Times New Roman"/>
            <w:color w:val="000000"/>
            <w:spacing w:val="7"/>
            <w:sz w:val="22"/>
            <w:shd w:val="clear" w:color="auto" w:fill="FFFFFF"/>
          </w:rPr>
          <w:t>Alcance</w:t>
        </w:r>
      </w:hyperlink>
      <w:r>
        <w:rPr>
          <w:rFonts w:ascii="Times New Roman" w:eastAsia="Times New Roman" w:hAnsi="Times New Roman" w:cs="Times New Roman"/>
          <w:color w:val="000000"/>
          <w:spacing w:val="8060"/>
          <w:sz w:val="22"/>
          <w:shd w:val="clear" w:color="auto" w:fill="FFFFFF"/>
        </w:rPr>
        <w:t xml:space="preserve"> </w:t>
      </w:r>
      <w:hyperlink w:anchor="_page3_x72.00_y271.50" w:history="1">
        <w:r>
          <w:rPr>
            <w:rFonts w:ascii="Times New Roman" w:eastAsia="Times New Roman" w:hAnsi="Times New Roman" w:cs="Times New Roman"/>
            <w:color w:val="000000"/>
            <w:spacing w:val="-2147483648"/>
            <w:sz w:val="22"/>
            <w:shd w:val="clear" w:color="auto" w:fill="FFFFFF"/>
          </w:rPr>
          <w:t>4</w:t>
        </w:r>
      </w:hyperlink>
    </w:p>
    <w:p>
      <w:pPr>
        <w:spacing w:before="221" w:after="0"/>
        <w:ind w:left="0" w:right="575" w:firstLine="0"/>
        <w:jc w:val="both"/>
      </w:pPr>
      <w:hyperlink w:anchor="_page4_x72.00_y106.50" w:history="1">
        <w:r>
          <w:rPr>
            <w:rFonts w:ascii="Times New Roman" w:eastAsia="Times New Roman" w:hAnsi="Times New Roman" w:cs="Times New Roman"/>
            <w:b/>
            <w:color w:val="000000"/>
            <w:spacing w:val="7"/>
            <w:sz w:val="22"/>
            <w:shd w:val="clear" w:color="auto" w:fill="FFFFFF"/>
          </w:rPr>
          <w:t>Representación</w:t>
        </w:r>
        <w:r>
          <w:rPr>
            <w:rFonts w:ascii="Times New Roman" w:eastAsia="Times New Roman" w:hAnsi="Times New Roman" w:cs="Times New Roman"/>
            <w:b/>
            <w:color w:val="000000"/>
            <w:spacing w:val="0"/>
            <w:sz w:val="22"/>
            <w:shd w:val="clear" w:color="auto" w:fill="FFFFFF"/>
          </w:rPr>
          <w:t xml:space="preserve"> </w:t>
        </w:r>
        <w:r>
          <w:rPr>
            <w:rFonts w:ascii="Times New Roman" w:eastAsia="Times New Roman" w:hAnsi="Times New Roman" w:cs="Times New Roman"/>
            <w:b/>
            <w:color w:val="000000"/>
            <w:spacing w:val="1"/>
            <w:sz w:val="22"/>
            <w:shd w:val="clear" w:color="auto" w:fill="FFFFFF"/>
          </w:rPr>
          <w:t>de</w:t>
        </w:r>
        <w:r>
          <w:rPr>
            <w:rFonts w:ascii="Times New Roman" w:eastAsia="Times New Roman" w:hAnsi="Times New Roman" w:cs="Times New Roman"/>
            <w:b/>
            <w:color w:val="000000"/>
            <w:spacing w:val="0"/>
            <w:sz w:val="22"/>
            <w:shd w:val="clear" w:color="auto" w:fill="FFFFFF"/>
          </w:rPr>
          <w:t xml:space="preserve"> la </w:t>
        </w:r>
        <w:r>
          <w:rPr>
            <w:rFonts w:ascii="Times New Roman" w:eastAsia="Times New Roman" w:hAnsi="Times New Roman" w:cs="Times New Roman"/>
            <w:b/>
            <w:color w:val="000000"/>
            <w:spacing w:val="1"/>
            <w:sz w:val="22"/>
            <w:shd w:val="clear" w:color="auto" w:fill="FFFFFF"/>
          </w:rPr>
          <w:t>arquitectura</w:t>
        </w:r>
      </w:hyperlink>
      <w:r>
        <w:rPr>
          <w:rFonts w:ascii="Times New Roman" w:eastAsia="Times New Roman" w:hAnsi="Times New Roman" w:cs="Times New Roman"/>
          <w:b/>
          <w:color w:val="000000"/>
          <w:spacing w:val="5839"/>
          <w:sz w:val="22"/>
          <w:shd w:val="clear" w:color="auto" w:fill="FFFFFF"/>
        </w:rPr>
        <w:t xml:space="preserve"> </w:t>
      </w:r>
      <w:hyperlink w:anchor="_page4_x72.00_y106.50" w:history="1">
        <w:r>
          <w:rPr>
            <w:rFonts w:ascii="Times New Roman" w:eastAsia="Times New Roman" w:hAnsi="Times New Roman" w:cs="Times New Roman"/>
            <w:b/>
            <w:color w:val="000000"/>
            <w:spacing w:val="-2147483648"/>
            <w:sz w:val="22"/>
            <w:shd w:val="clear" w:color="auto" w:fill="FFFFFF"/>
          </w:rPr>
          <w:t>5</w:t>
        </w:r>
      </w:hyperlink>
    </w:p>
    <w:p>
      <w:pPr>
        <w:spacing w:before="135" w:after="0" w:line="330" w:lineRule="exact"/>
        <w:ind w:left="0" w:right="560" w:firstLine="0"/>
        <w:jc w:val="right"/>
      </w:pPr>
      <w:hyperlink w:anchor="_page5_x72.00_y106.50" w:history="1">
        <w:r>
          <w:rPr>
            <w:rFonts w:ascii="Times New Roman" w:eastAsia="Times New Roman" w:hAnsi="Times New Roman" w:cs="Times New Roman"/>
            <w:b/>
            <w:color w:val="000000"/>
            <w:spacing w:val="0"/>
            <w:sz w:val="22"/>
            <w:shd w:val="clear" w:color="auto" w:fill="FFFFFF"/>
          </w:rPr>
          <w:t xml:space="preserve">Objetivos </w:t>
        </w:r>
        <w:r>
          <w:rPr>
            <w:rFonts w:ascii="Times New Roman" w:eastAsia="Times New Roman" w:hAnsi="Times New Roman" w:cs="Times New Roman"/>
            <w:b/>
            <w:color w:val="000000"/>
            <w:spacing w:val="-2147483648"/>
            <w:sz w:val="22"/>
            <w:shd w:val="clear" w:color="auto" w:fill="FFFFFF"/>
          </w:rPr>
          <w:t>y</w:t>
        </w:r>
        <w:r>
          <w:rPr>
            <w:rFonts w:ascii="Times New Roman" w:eastAsia="Times New Roman" w:hAnsi="Times New Roman" w:cs="Times New Roman"/>
            <w:b/>
            <w:color w:val="000000"/>
            <w:spacing w:val="0"/>
            <w:sz w:val="22"/>
            <w:shd w:val="clear" w:color="auto" w:fill="FFFFFF"/>
          </w:rPr>
          <w:t xml:space="preserve"> </w:t>
        </w:r>
        <w:r>
          <w:rPr>
            <w:rFonts w:ascii="Times New Roman" w:eastAsia="Times New Roman" w:hAnsi="Times New Roman" w:cs="Times New Roman"/>
            <w:b/>
            <w:color w:val="000000"/>
            <w:spacing w:val="6"/>
            <w:sz w:val="22"/>
            <w:shd w:val="clear" w:color="auto" w:fill="FFFFFF"/>
          </w:rPr>
          <w:t>restricciones</w:t>
        </w:r>
      </w:hyperlink>
      <w:r>
        <w:rPr>
          <w:rFonts w:ascii="Times New Roman" w:eastAsia="Times New Roman" w:hAnsi="Times New Roman" w:cs="Times New Roman"/>
          <w:b/>
          <w:color w:val="000000"/>
          <w:spacing w:val="6753"/>
          <w:sz w:val="22"/>
          <w:shd w:val="clear" w:color="auto" w:fill="FFFFFF"/>
        </w:rPr>
        <w:t xml:space="preserve"> </w:t>
      </w:r>
      <w:hyperlink w:anchor="_page5_x72.00_y106.50" w:history="1">
        <w:r>
          <w:rPr>
            <w:rFonts w:ascii="Times New Roman" w:eastAsia="Times New Roman" w:hAnsi="Times New Roman" w:cs="Times New Roman"/>
            <w:b/>
            <w:color w:val="000000"/>
            <w:spacing w:val="-2147483648"/>
            <w:sz w:val="22"/>
            <w:shd w:val="clear" w:color="auto" w:fill="FFFFFF"/>
          </w:rPr>
          <w:t xml:space="preserve">6 </w:t>
        </w:r>
      </w:hyperlink>
      <w:hyperlink w:anchor="_page5_x72.00_y282.75" w:history="1">
        <w:r>
          <w:rPr>
            <w:rFonts w:ascii="Times New Roman" w:eastAsia="Times New Roman" w:hAnsi="Times New Roman" w:cs="Times New Roman"/>
            <w:color w:val="000000"/>
            <w:spacing w:val="8"/>
            <w:sz w:val="22"/>
            <w:shd w:val="clear" w:color="auto" w:fill="FFFFFF"/>
          </w:rPr>
          <w:t>Requerimientos</w:t>
        </w:r>
        <w:r>
          <w:rPr>
            <w:rFonts w:ascii="Times New Roman" w:eastAsia="Times New Roman" w:hAnsi="Times New Roman" w:cs="Times New Roman"/>
            <w:color w:val="000000"/>
            <w:spacing w:val="0"/>
            <w:sz w:val="22"/>
            <w:shd w:val="clear" w:color="auto" w:fill="FFFFFF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pacing w:val="13"/>
            <w:sz w:val="22"/>
            <w:shd w:val="clear" w:color="auto" w:fill="FFFFFF"/>
          </w:rPr>
          <w:t>especiales</w:t>
        </w:r>
      </w:hyperlink>
      <w:r>
        <w:rPr>
          <w:rFonts w:ascii="Times New Roman" w:eastAsia="Times New Roman" w:hAnsi="Times New Roman" w:cs="Times New Roman"/>
          <w:color w:val="000000"/>
          <w:spacing w:val="6221"/>
          <w:sz w:val="22"/>
          <w:shd w:val="clear" w:color="auto" w:fill="FFFFFF"/>
        </w:rPr>
        <w:t xml:space="preserve"> </w:t>
      </w:r>
      <w:hyperlink w:anchor="_page5_x72.00_y282.75" w:history="1">
        <w:r>
          <w:rPr>
            <w:rFonts w:ascii="Times New Roman" w:eastAsia="Times New Roman" w:hAnsi="Times New Roman" w:cs="Times New Roman"/>
            <w:color w:val="000000"/>
            <w:spacing w:val="-2147483648"/>
            <w:sz w:val="22"/>
            <w:shd w:val="clear" w:color="auto" w:fill="FFFFFF"/>
          </w:rPr>
          <w:t>6</w:t>
        </w:r>
      </w:hyperlink>
    </w:p>
    <w:p>
      <w:pPr>
        <w:spacing w:before="120" w:after="0" w:line="330" w:lineRule="exact"/>
        <w:ind w:left="0" w:right="557" w:firstLine="0"/>
        <w:jc w:val="right"/>
      </w:pPr>
      <w:hyperlink w:anchor="_page6_x72.00_y106.50" w:history="1">
        <w:r>
          <w:rPr>
            <w:rFonts w:ascii="Times New Roman" w:eastAsia="Times New Roman" w:hAnsi="Times New Roman" w:cs="Times New Roman"/>
            <w:b/>
            <w:color w:val="000000"/>
            <w:spacing w:val="3"/>
            <w:sz w:val="22"/>
            <w:shd w:val="clear" w:color="auto" w:fill="FFFFFF"/>
          </w:rPr>
          <w:t>Modelo</w:t>
        </w:r>
        <w:r>
          <w:rPr>
            <w:rFonts w:ascii="Times New Roman" w:eastAsia="Times New Roman" w:hAnsi="Times New Roman" w:cs="Times New Roman"/>
            <w:b/>
            <w:color w:val="000000"/>
            <w:spacing w:val="0"/>
            <w:sz w:val="22"/>
            <w:shd w:val="clear" w:color="auto" w:fill="FFFFFF"/>
          </w:rPr>
          <w:t xml:space="preserve"> </w:t>
        </w:r>
        <w:r>
          <w:rPr>
            <w:rFonts w:ascii="Times New Roman" w:eastAsia="Times New Roman" w:hAnsi="Times New Roman" w:cs="Times New Roman"/>
            <w:b/>
            <w:color w:val="000000"/>
            <w:spacing w:val="1"/>
            <w:sz w:val="22"/>
            <w:shd w:val="clear" w:color="auto" w:fill="FFFFFF"/>
          </w:rPr>
          <w:t>de</w:t>
        </w:r>
        <w:r>
          <w:rPr>
            <w:rFonts w:ascii="Times New Roman" w:eastAsia="Times New Roman" w:hAnsi="Times New Roman" w:cs="Times New Roman"/>
            <w:b/>
            <w:color w:val="000000"/>
            <w:spacing w:val="0"/>
            <w:sz w:val="22"/>
            <w:shd w:val="clear" w:color="auto" w:fill="FFFFFF"/>
          </w:rPr>
          <w:t xml:space="preserve"> </w:t>
        </w:r>
        <w:r>
          <w:rPr>
            <w:rFonts w:ascii="Times New Roman" w:eastAsia="Times New Roman" w:hAnsi="Times New Roman" w:cs="Times New Roman"/>
            <w:b/>
            <w:color w:val="000000"/>
            <w:spacing w:val="6"/>
            <w:sz w:val="22"/>
            <w:shd w:val="clear" w:color="auto" w:fill="FFFFFF"/>
          </w:rPr>
          <w:t>vistas</w:t>
        </w:r>
        <w:r>
          <w:rPr>
            <w:rFonts w:ascii="Times New Roman" w:eastAsia="Times New Roman" w:hAnsi="Times New Roman" w:cs="Times New Roman"/>
            <w:b/>
            <w:color w:val="000000"/>
            <w:spacing w:val="0"/>
            <w:sz w:val="22"/>
            <w:shd w:val="clear" w:color="auto" w:fill="FFFFFF"/>
          </w:rPr>
          <w:t xml:space="preserve"> </w:t>
        </w:r>
        <w:r>
          <w:rPr>
            <w:rFonts w:ascii="Times New Roman" w:eastAsia="Times New Roman" w:hAnsi="Times New Roman" w:cs="Times New Roman"/>
            <w:b/>
            <w:color w:val="000000"/>
            <w:spacing w:val="4"/>
            <w:sz w:val="22"/>
            <w:shd w:val="clear" w:color="auto" w:fill="FFFFFF"/>
          </w:rPr>
          <w:t>arquitectónicas</w:t>
        </w:r>
        <w:r>
          <w:rPr>
            <w:rFonts w:ascii="Times New Roman" w:eastAsia="Times New Roman" w:hAnsi="Times New Roman" w:cs="Times New Roman"/>
            <w:b/>
            <w:color w:val="000000"/>
            <w:spacing w:val="0"/>
            <w:sz w:val="22"/>
            <w:shd w:val="clear" w:color="auto" w:fill="FFFFFF"/>
          </w:rPr>
          <w:t xml:space="preserve"> </w:t>
        </w:r>
        <w:r>
          <w:rPr>
            <w:rFonts w:ascii="Times New Roman" w:eastAsia="Times New Roman" w:hAnsi="Times New Roman" w:cs="Times New Roman"/>
            <w:b/>
            <w:color w:val="000000"/>
            <w:spacing w:val="5"/>
            <w:sz w:val="22"/>
            <w:shd w:val="clear" w:color="auto" w:fill="FFFFFF"/>
          </w:rPr>
          <w:t>4+1</w:t>
        </w:r>
      </w:hyperlink>
      <w:r>
        <w:rPr>
          <w:rFonts w:ascii="Times New Roman" w:eastAsia="Times New Roman" w:hAnsi="Times New Roman" w:cs="Times New Roman"/>
          <w:b/>
          <w:color w:val="000000"/>
          <w:spacing w:val="5486"/>
          <w:sz w:val="22"/>
          <w:shd w:val="clear" w:color="auto" w:fill="FFFFFF"/>
        </w:rPr>
        <w:t xml:space="preserve"> </w:t>
      </w:r>
      <w:hyperlink w:anchor="_page6_x72.00_y106.50" w:history="1">
        <w:r>
          <w:rPr>
            <w:rFonts w:ascii="Times New Roman" w:eastAsia="Times New Roman" w:hAnsi="Times New Roman" w:cs="Times New Roman"/>
            <w:b/>
            <w:color w:val="000000"/>
            <w:spacing w:val="-2147483648"/>
            <w:sz w:val="22"/>
            <w:shd w:val="clear" w:color="auto" w:fill="FFFFFF"/>
          </w:rPr>
          <w:t xml:space="preserve">7 </w:t>
        </w:r>
      </w:hyperlink>
      <w:hyperlink w:anchor="_page6_x72.00_y141.75" w:history="1">
        <w:r>
          <w:rPr>
            <w:rFonts w:ascii="Times New Roman" w:eastAsia="Times New Roman" w:hAnsi="Times New Roman" w:cs="Times New Roman"/>
            <w:color w:val="000000"/>
            <w:spacing w:val="2"/>
            <w:sz w:val="22"/>
            <w:shd w:val="clear" w:color="auto" w:fill="FFFFFF"/>
          </w:rPr>
          <w:t>Vista</w:t>
        </w:r>
        <w:r>
          <w:rPr>
            <w:rFonts w:ascii="Times New Roman" w:eastAsia="Times New Roman" w:hAnsi="Times New Roman" w:cs="Times New Roman"/>
            <w:color w:val="000000"/>
            <w:spacing w:val="0"/>
            <w:sz w:val="22"/>
            <w:shd w:val="clear" w:color="auto" w:fill="FFFFFF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pacing w:val="6"/>
            <w:sz w:val="22"/>
            <w:shd w:val="clear" w:color="auto" w:fill="FFFFFF"/>
          </w:rPr>
          <w:t>lógica</w:t>
        </w:r>
      </w:hyperlink>
      <w:r>
        <w:rPr>
          <w:rFonts w:ascii="Times New Roman" w:eastAsia="Times New Roman" w:hAnsi="Times New Roman" w:cs="Times New Roman"/>
          <w:color w:val="000000"/>
          <w:spacing w:val="7705"/>
          <w:sz w:val="22"/>
          <w:shd w:val="clear" w:color="auto" w:fill="FFFFFF"/>
        </w:rPr>
        <w:t xml:space="preserve"> </w:t>
      </w:r>
      <w:hyperlink w:anchor="_page6_x72.00_y141.75" w:history="1">
        <w:r>
          <w:rPr>
            <w:rFonts w:ascii="Times New Roman" w:eastAsia="Times New Roman" w:hAnsi="Times New Roman" w:cs="Times New Roman"/>
            <w:color w:val="000000"/>
            <w:spacing w:val="-2147483648"/>
            <w:sz w:val="22"/>
            <w:shd w:val="clear" w:color="auto" w:fill="FFFFFF"/>
          </w:rPr>
          <w:t xml:space="preserve">7 </w:t>
        </w:r>
      </w:hyperlink>
      <w:hyperlink w:anchor="_page7_x72.00_y106.50" w:history="1">
        <w:r>
          <w:rPr>
            <w:rFonts w:ascii="Times New Roman" w:eastAsia="Times New Roman" w:hAnsi="Times New Roman" w:cs="Times New Roman"/>
            <w:color w:val="000000"/>
            <w:spacing w:val="2"/>
            <w:sz w:val="22"/>
            <w:shd w:val="clear" w:color="auto" w:fill="FFFFFF"/>
          </w:rPr>
          <w:t>Vista</w:t>
        </w:r>
        <w:r>
          <w:rPr>
            <w:rFonts w:ascii="Times New Roman" w:eastAsia="Times New Roman" w:hAnsi="Times New Roman" w:cs="Times New Roman"/>
            <w:color w:val="000000"/>
            <w:spacing w:val="0"/>
            <w:sz w:val="22"/>
            <w:shd w:val="clear" w:color="auto" w:fill="FFFFFF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pacing w:val="14"/>
            <w:sz w:val="22"/>
            <w:shd w:val="clear" w:color="auto" w:fill="FFFFFF"/>
          </w:rPr>
          <w:t>de</w:t>
        </w:r>
        <w:r>
          <w:rPr>
            <w:rFonts w:ascii="Times New Roman" w:eastAsia="Times New Roman" w:hAnsi="Times New Roman" w:cs="Times New Roman"/>
            <w:color w:val="000000"/>
            <w:spacing w:val="0"/>
            <w:sz w:val="22"/>
            <w:shd w:val="clear" w:color="auto" w:fill="FFFFFF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pacing w:val="9"/>
            <w:sz w:val="22"/>
            <w:shd w:val="clear" w:color="auto" w:fill="FFFFFF"/>
          </w:rPr>
          <w:t>desarrollo</w:t>
        </w:r>
      </w:hyperlink>
      <w:r>
        <w:rPr>
          <w:rFonts w:ascii="Times New Roman" w:eastAsia="Times New Roman" w:hAnsi="Times New Roman" w:cs="Times New Roman"/>
          <w:color w:val="000000"/>
          <w:spacing w:val="6999"/>
          <w:sz w:val="22"/>
          <w:shd w:val="clear" w:color="auto" w:fill="FFFFFF"/>
        </w:rPr>
        <w:t xml:space="preserve"> </w:t>
      </w:r>
      <w:hyperlink w:anchor="_page7_x72.00_y106.50" w:history="1">
        <w:r>
          <w:rPr>
            <w:rFonts w:ascii="Times New Roman" w:eastAsia="Times New Roman" w:hAnsi="Times New Roman" w:cs="Times New Roman"/>
            <w:color w:val="000000"/>
            <w:spacing w:val="-2147483648"/>
            <w:sz w:val="22"/>
            <w:shd w:val="clear" w:color="auto" w:fill="FFFFFF"/>
          </w:rPr>
          <w:t xml:space="preserve">7 </w:t>
        </w:r>
      </w:hyperlink>
      <w:hyperlink w:anchor="_page7_x72.00_y558.75" w:history="1">
        <w:r>
          <w:rPr>
            <w:rFonts w:ascii="Times New Roman" w:eastAsia="Times New Roman" w:hAnsi="Times New Roman" w:cs="Times New Roman"/>
            <w:color w:val="000000"/>
            <w:spacing w:val="2"/>
            <w:sz w:val="22"/>
            <w:shd w:val="clear" w:color="auto" w:fill="FFFFFF"/>
          </w:rPr>
          <w:t>Vista</w:t>
        </w:r>
        <w:r>
          <w:rPr>
            <w:rFonts w:ascii="Times New Roman" w:eastAsia="Times New Roman" w:hAnsi="Times New Roman" w:cs="Times New Roman"/>
            <w:color w:val="000000"/>
            <w:spacing w:val="0"/>
            <w:sz w:val="22"/>
            <w:shd w:val="clear" w:color="auto" w:fill="FFFFFF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pacing w:val="14"/>
            <w:sz w:val="22"/>
            <w:shd w:val="clear" w:color="auto" w:fill="FFFFFF"/>
          </w:rPr>
          <w:t>de</w:t>
        </w:r>
        <w:r>
          <w:rPr>
            <w:rFonts w:ascii="Times New Roman" w:eastAsia="Times New Roman" w:hAnsi="Times New Roman" w:cs="Times New Roman"/>
            <w:color w:val="000000"/>
            <w:spacing w:val="0"/>
            <w:sz w:val="22"/>
            <w:shd w:val="clear" w:color="auto" w:fill="FFFFFF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pacing w:val="15"/>
            <w:sz w:val="22"/>
            <w:shd w:val="clear" w:color="auto" w:fill="FFFFFF"/>
          </w:rPr>
          <w:t>proceso</w:t>
        </w:r>
      </w:hyperlink>
      <w:r>
        <w:rPr>
          <w:rFonts w:ascii="Times New Roman" w:eastAsia="Times New Roman" w:hAnsi="Times New Roman" w:cs="Times New Roman"/>
          <w:color w:val="000000"/>
          <w:spacing w:val="7200"/>
          <w:sz w:val="22"/>
          <w:shd w:val="clear" w:color="auto" w:fill="FFFFFF"/>
        </w:rPr>
        <w:t xml:space="preserve"> </w:t>
      </w:r>
      <w:hyperlink w:anchor="_page7_x72.00_y558.75" w:history="1">
        <w:r>
          <w:rPr>
            <w:rFonts w:ascii="Times New Roman" w:eastAsia="Times New Roman" w:hAnsi="Times New Roman" w:cs="Times New Roman"/>
            <w:color w:val="000000"/>
            <w:spacing w:val="-2147483648"/>
            <w:sz w:val="22"/>
            <w:shd w:val="clear" w:color="auto" w:fill="FFFFFF"/>
          </w:rPr>
          <w:t xml:space="preserve">8 </w:t>
        </w:r>
      </w:hyperlink>
      <w:hyperlink w:anchor="_page13_x72.00_y121.50" w:history="1">
        <w:r>
          <w:rPr>
            <w:rFonts w:ascii="Times New Roman" w:eastAsia="Times New Roman" w:hAnsi="Times New Roman" w:cs="Times New Roman"/>
            <w:color w:val="000000"/>
            <w:spacing w:val="2"/>
            <w:sz w:val="22"/>
            <w:shd w:val="clear" w:color="auto" w:fill="FFFFFF"/>
          </w:rPr>
          <w:t>Vista</w:t>
        </w:r>
        <w:r>
          <w:rPr>
            <w:rFonts w:ascii="Times New Roman" w:eastAsia="Times New Roman" w:hAnsi="Times New Roman" w:cs="Times New Roman"/>
            <w:color w:val="000000"/>
            <w:spacing w:val="0"/>
            <w:sz w:val="22"/>
            <w:shd w:val="clear" w:color="auto" w:fill="FFFFFF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pacing w:val="6"/>
            <w:sz w:val="22"/>
            <w:shd w:val="clear" w:color="auto" w:fill="FFFFFF"/>
          </w:rPr>
          <w:t>física</w:t>
        </w:r>
      </w:hyperlink>
      <w:r>
        <w:rPr>
          <w:rFonts w:ascii="Times New Roman" w:eastAsia="Times New Roman" w:hAnsi="Times New Roman" w:cs="Times New Roman"/>
          <w:color w:val="000000"/>
          <w:spacing w:val="7643"/>
          <w:sz w:val="22"/>
          <w:shd w:val="clear" w:color="auto" w:fill="FFFFFF"/>
        </w:rPr>
        <w:t xml:space="preserve"> </w:t>
      </w:r>
      <w:hyperlink w:anchor="_page13_x72.00_y121.50" w:history="1">
        <w:r>
          <w:rPr>
            <w:rFonts w:ascii="Times New Roman" w:eastAsia="Times New Roman" w:hAnsi="Times New Roman" w:cs="Times New Roman"/>
            <w:color w:val="000000"/>
            <w:spacing w:val="13"/>
            <w:sz w:val="22"/>
            <w:shd w:val="clear" w:color="auto" w:fill="FFFFFF"/>
          </w:rPr>
          <w:t xml:space="preserve">13 </w:t>
        </w:r>
      </w:hyperlink>
      <w:hyperlink w:anchor="_page14_x72.00_y121.50" w:history="1">
        <w:r>
          <w:rPr>
            <w:rFonts w:ascii="Times New Roman" w:eastAsia="Times New Roman" w:hAnsi="Times New Roman" w:cs="Times New Roman"/>
            <w:color w:val="000000"/>
            <w:spacing w:val="2"/>
            <w:sz w:val="22"/>
            <w:shd w:val="clear" w:color="auto" w:fill="FFFFFF"/>
          </w:rPr>
          <w:t>Vista</w:t>
        </w:r>
        <w:r>
          <w:rPr>
            <w:rFonts w:ascii="Times New Roman" w:eastAsia="Times New Roman" w:hAnsi="Times New Roman" w:cs="Times New Roman"/>
            <w:color w:val="000000"/>
            <w:spacing w:val="0"/>
            <w:sz w:val="22"/>
            <w:shd w:val="clear" w:color="auto" w:fill="FFFFFF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pacing w:val="14"/>
            <w:sz w:val="22"/>
            <w:shd w:val="clear" w:color="auto" w:fill="FFFFFF"/>
          </w:rPr>
          <w:t>de</w:t>
        </w:r>
        <w:r>
          <w:rPr>
            <w:rFonts w:ascii="Times New Roman" w:eastAsia="Times New Roman" w:hAnsi="Times New Roman" w:cs="Times New Roman"/>
            <w:color w:val="000000"/>
            <w:spacing w:val="0"/>
            <w:sz w:val="22"/>
            <w:shd w:val="clear" w:color="auto" w:fill="FFFFFF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pacing w:val="13"/>
            <w:sz w:val="22"/>
            <w:shd w:val="clear" w:color="auto" w:fill="FFFFFF"/>
          </w:rPr>
          <w:t>escenarios</w:t>
        </w:r>
      </w:hyperlink>
      <w:r>
        <w:rPr>
          <w:rFonts w:ascii="Times New Roman" w:eastAsia="Times New Roman" w:hAnsi="Times New Roman" w:cs="Times New Roman"/>
          <w:color w:val="000000"/>
          <w:spacing w:val="6802"/>
          <w:sz w:val="22"/>
          <w:shd w:val="clear" w:color="auto" w:fill="FFFFFF"/>
        </w:rPr>
        <w:t xml:space="preserve"> </w:t>
      </w:r>
      <w:hyperlink w:anchor="_page14_x72.00_y121.50" w:history="1">
        <w:r>
          <w:rPr>
            <w:rFonts w:ascii="Times New Roman" w:eastAsia="Times New Roman" w:hAnsi="Times New Roman" w:cs="Times New Roman"/>
            <w:color w:val="000000"/>
            <w:spacing w:val="13"/>
            <w:sz w:val="22"/>
            <w:shd w:val="clear" w:color="auto" w:fill="FFFFFF"/>
          </w:rPr>
          <w:t>14</w:t>
        </w:r>
      </w:hyperlink>
    </w:p>
    <w:p>
      <w:pPr>
        <w:spacing w:before="11" w:after="0"/>
        <w:ind w:left="0" w:right="7243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pacing w:val="0"/>
          <w:sz w:val="48"/>
          <w:shd w:val="clear" w:color="auto" w:fill="FFFFFF"/>
        </w:rPr>
        <w:t>Introducción</w:t>
      </w:r>
    </w:p>
    <w:p>
      <w:pPr>
        <w:numPr>
          <w:ilvl w:val="0"/>
          <w:numId w:val="1"/>
        </w:numPr>
        <w:spacing w:before="397" w:after="0"/>
        <w:ind w:right="7981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7"/>
          <w:sz w:val="28"/>
          <w:shd w:val="clear" w:color="auto" w:fill="FFFFFF"/>
        </w:rPr>
        <w:t>Propósito</w:t>
      </w:r>
      <w:bookmarkStart w:id="0" w:name="_page3_x72.00_y153.00"/>
      <w:bookmarkEnd w:id="0"/>
    </w:p>
    <w:p>
      <w:pPr>
        <w:spacing w:before="66" w:after="0" w:line="285" w:lineRule="exact"/>
        <w:ind w:left="720" w:right="60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presente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documento</w:t>
      </w:r>
      <w:r>
        <w:rPr>
          <w:rFonts w:ascii="Times New Roman" w:eastAsia="Times New Roman" w:hAnsi="Times New Roman" w:cs="Times New Roman"/>
          <w:color w:val="000000"/>
          <w:spacing w:val="17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expone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arquitectura</w:t>
      </w:r>
      <w:r>
        <w:rPr>
          <w:rFonts w:ascii="Times New Roman" w:eastAsia="Times New Roman" w:hAnsi="Times New Roman" w:cs="Times New Roman"/>
          <w:color w:val="000000"/>
          <w:spacing w:val="17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software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del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sistema</w:t>
      </w:r>
      <w:r>
        <w:rPr>
          <w:rFonts w:ascii="Times New Roman" w:eastAsia="Times New Roman" w:hAnsi="Times New Roman" w:cs="Times New Roman"/>
          <w:color w:val="000000"/>
          <w:spacing w:val="16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Lemon Sensors</w:t>
      </w:r>
      <w:r>
        <w:rPr>
          <w:rFonts w:ascii="Times New Roman" w:eastAsia="Times New Roman" w:hAnsi="Times New Roman" w:cs="Times New Roman"/>
          <w:color w:val="000000"/>
          <w:spacing w:val="1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través</w:t>
      </w:r>
      <w:r>
        <w:rPr>
          <w:rFonts w:ascii="Times New Roman" w:eastAsia="Times New Roman" w:hAnsi="Times New Roman" w:cs="Times New Roman"/>
          <w:color w:val="000000"/>
          <w:spacing w:val="12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las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diferentes</w:t>
      </w:r>
      <w:r>
        <w:rPr>
          <w:rFonts w:ascii="Times New Roman" w:eastAsia="Times New Roman" w:hAnsi="Times New Roman" w:cs="Times New Roman"/>
          <w:color w:val="000000"/>
          <w:spacing w:val="17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vistas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propuestas</w:t>
      </w:r>
      <w:r>
        <w:rPr>
          <w:rFonts w:ascii="Times New Roman" w:eastAsia="Times New Roman" w:hAnsi="Times New Roman" w:cs="Times New Roman"/>
          <w:color w:val="000000"/>
          <w:spacing w:val="20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por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Kruchten</w:t>
      </w:r>
      <w:r>
        <w:rPr>
          <w:rFonts w:ascii="Times New Roman" w:eastAsia="Times New Roman" w:hAnsi="Times New Roman" w:cs="Times New Roman"/>
          <w:color w:val="000000"/>
          <w:spacing w:val="9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(1999)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que ilustra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aspecto</w:t>
      </w:r>
      <w:r>
        <w:rPr>
          <w:rFonts w:ascii="Times New Roman" w:eastAsia="Times New Roman" w:hAnsi="Times New Roman" w:cs="Times New Roman"/>
          <w:color w:val="000000"/>
          <w:spacing w:val="15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particular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del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software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desarrollado.</w:t>
      </w:r>
      <w:r>
        <w:rPr>
          <w:rFonts w:ascii="Times New Roman" w:eastAsia="Times New Roman" w:hAnsi="Times New Roman" w:cs="Times New Roman"/>
          <w:color w:val="000000"/>
          <w:spacing w:val="15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hd w:val="clear" w:color="auto" w:fill="FFFFFF"/>
        </w:rPr>
        <w:t>Elobjetivo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brindar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una visión global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 comprensible del sistema.</w:t>
      </w:r>
    </w:p>
    <w:p>
      <w:pPr>
        <w:numPr>
          <w:ilvl w:val="0"/>
          <w:numId w:val="2"/>
        </w:numPr>
        <w:spacing w:before="839" w:after="0"/>
        <w:ind w:right="8205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6"/>
          <w:sz w:val="28"/>
          <w:shd w:val="clear" w:color="auto" w:fill="FFFFFF"/>
        </w:rPr>
        <w:t>Alcance</w:t>
      </w:r>
      <w:bookmarkStart w:id="1" w:name="_page3_x72.00_y271.50"/>
      <w:bookmarkEnd w:id="1"/>
    </w:p>
    <w:p>
      <w:pPr>
        <w:spacing w:before="51" w:after="0" w:line="285" w:lineRule="exact"/>
        <w:ind w:left="720" w:right="54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documento</w:t>
      </w:r>
      <w:r>
        <w:rPr>
          <w:rFonts w:ascii="Times New Roman" w:eastAsia="Times New Roman" w:hAnsi="Times New Roman" w:cs="Times New Roman"/>
          <w:color w:val="000000"/>
          <w:spacing w:val="20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FFFFFF"/>
        </w:rPr>
        <w:t>presenta</w:t>
      </w:r>
      <w:r>
        <w:rPr>
          <w:rFonts w:ascii="Times New Roman" w:eastAsia="Times New Roman" w:hAnsi="Times New Roman" w:cs="Times New Roman"/>
          <w:color w:val="000000"/>
          <w:spacing w:val="195"/>
          <w:sz w:val="24"/>
          <w:u w:val="single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u w:val="single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modelo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vistas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arquitectónicas</w:t>
      </w:r>
      <w:r>
        <w:rPr>
          <w:rFonts w:ascii="Times New Roman" w:eastAsia="Times New Roman" w:hAnsi="Times New Roman" w:cs="Times New Roman"/>
          <w:color w:val="000000"/>
          <w:spacing w:val="24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4+1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propuesto</w:t>
      </w:r>
      <w:r>
        <w:rPr>
          <w:rFonts w:ascii="Times New Roman" w:eastAsia="Times New Roman" w:hAnsi="Times New Roman" w:cs="Times New Roman"/>
          <w:color w:val="000000"/>
          <w:spacing w:val="18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diseñado por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​</w:t>
      </w:r>
      <w:r>
        <w:rPr>
          <w:rFonts w:ascii="Times New Roman" w:eastAsia="Times New Roman" w:hAnsi="Times New Roman" w:cs="Times New Roman"/>
          <w:color w:val="auto"/>
          <w:spacing w:val="98"/>
          <w:sz w:val="24"/>
          <w:shd w:val="clear" w:color="auto" w:fill="FFFFFF"/>
        </w:rPr>
        <w:t xml:space="preserve"> </w:t>
      </w:r>
      <w:hyperlink r:id="rId5" w:history="1">
        <w:r>
          <w:rPr>
            <w:rFonts w:ascii="Times New Roman" w:eastAsia="Times New Roman" w:hAnsi="Times New Roman" w:cs="Times New Roman"/>
            <w:color w:val="1155CC"/>
            <w:spacing w:val="0"/>
            <w:sz w:val="24"/>
            <w:u w:val="single"/>
            <w:shd w:val="clear" w:color="auto" w:fill="FFFFFF"/>
          </w:rPr>
          <w:t>Philippe Kruchten​</w:t>
        </w:r>
        <w:r>
          <w:rPr>
            <w:rFonts w:ascii="Times New Roman" w:eastAsia="Times New Roman" w:hAnsi="Times New Roman" w:cs="Times New Roman"/>
            <w:color w:val="auto"/>
            <w:spacing w:val="61"/>
            <w:sz w:val="24"/>
            <w:u w:val="single"/>
            <w:shd w:val="clear" w:color="auto" w:fill="FFFFFF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:</w:t>
      </w:r>
    </w:p>
    <w:p>
      <w:pPr>
        <w:numPr>
          <w:ilvl w:val="0"/>
          <w:numId w:val="3"/>
        </w:numPr>
        <w:spacing w:before="16" w:after="0"/>
        <w:ind w:right="7317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Vista lógica</w:t>
      </w:r>
    </w:p>
    <w:p>
      <w:pPr>
        <w:numPr>
          <w:ilvl w:val="0"/>
          <w:numId w:val="3"/>
        </w:numPr>
        <w:spacing w:before="16" w:after="0" w:line="285" w:lineRule="exact"/>
        <w:ind w:right="6657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Vista de desarrollo</w:t>
      </w:r>
    </w:p>
    <w:p>
      <w:pPr>
        <w:numPr>
          <w:ilvl w:val="0"/>
          <w:numId w:val="3"/>
        </w:numPr>
        <w:spacing w:before="31" w:after="0" w:line="300" w:lineRule="exact"/>
        <w:ind w:right="6871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Vista de proceso</w:t>
      </w:r>
    </w:p>
    <w:p>
      <w:pPr>
        <w:numPr>
          <w:ilvl w:val="0"/>
          <w:numId w:val="3"/>
        </w:numPr>
        <w:spacing w:before="16" w:after="0" w:line="285" w:lineRule="exact"/>
        <w:ind w:right="7384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Vista física</w:t>
      </w:r>
    </w:p>
    <w:p>
      <w:pPr>
        <w:numPr>
          <w:ilvl w:val="0"/>
          <w:numId w:val="3"/>
        </w:numPr>
        <w:spacing w:before="16" w:after="0" w:line="285" w:lineRule="exact"/>
        <w:ind w:right="6617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Vista de escenarios</w:t>
      </w:r>
    </w:p>
    <w:p>
      <w:pPr>
        <w:spacing w:before="270" w:after="0" w:line="300" w:lineRule="exact"/>
        <w:ind w:left="720" w:right="70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Cada</w:t>
      </w:r>
      <w:r>
        <w:rPr>
          <w:rFonts w:ascii="Times New Roman" w:eastAsia="Times New Roman" w:hAnsi="Times New Roman" w:cs="Times New Roman"/>
          <w:color w:val="000000"/>
          <w:spacing w:val="16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una</w:t>
      </w:r>
      <w:r>
        <w:rPr>
          <w:rFonts w:ascii="Times New Roman" w:eastAsia="Times New Roman" w:hAnsi="Times New Roman" w:cs="Times New Roman"/>
          <w:color w:val="000000"/>
          <w:spacing w:val="1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las</w:t>
      </w:r>
      <w:r>
        <w:rPr>
          <w:rFonts w:ascii="Times New Roman" w:eastAsia="Times New Roman" w:hAnsi="Times New Roman" w:cs="Times New Roman"/>
          <w:color w:val="000000"/>
          <w:spacing w:val="15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vistas</w:t>
      </w:r>
      <w:r>
        <w:rPr>
          <w:rFonts w:ascii="Times New Roman" w:eastAsia="Times New Roman" w:hAnsi="Times New Roman" w:cs="Times New Roman"/>
          <w:color w:val="000000"/>
          <w:spacing w:val="18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</w:t>
      </w:r>
      <w:r>
        <w:rPr>
          <w:rFonts w:ascii="Times New Roman" w:eastAsia="Times New Roman" w:hAnsi="Times New Roman" w:cs="Times New Roman"/>
          <w:color w:val="000000"/>
          <w:spacing w:val="15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representadas</w:t>
      </w:r>
      <w:r>
        <w:rPr>
          <w:rFonts w:ascii="Times New Roman" w:eastAsia="Times New Roman" w:hAnsi="Times New Roman" w:cs="Times New Roman"/>
          <w:color w:val="000000"/>
          <w:spacing w:val="33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por</w:t>
      </w:r>
      <w:r>
        <w:rPr>
          <w:rFonts w:ascii="Times New Roman" w:eastAsia="Times New Roman" w:hAnsi="Times New Roman" w:cs="Times New Roman"/>
          <w:color w:val="000000"/>
          <w:spacing w:val="13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algunos</w:t>
      </w:r>
      <w:r>
        <w:rPr>
          <w:rFonts w:ascii="Times New Roman" w:eastAsia="Times New Roman" w:hAnsi="Times New Roman" w:cs="Times New Roman"/>
          <w:color w:val="000000"/>
          <w:spacing w:val="20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los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siguientes diagramas:</w:t>
      </w:r>
    </w:p>
    <w:p>
      <w:pPr>
        <w:numPr>
          <w:ilvl w:val="0"/>
          <w:numId w:val="4"/>
        </w:numPr>
        <w:spacing w:before="16" w:after="0"/>
        <w:ind w:right="5978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Diagrama de casos de uso</w:t>
      </w:r>
    </w:p>
    <w:p>
      <w:pPr>
        <w:numPr>
          <w:ilvl w:val="0"/>
          <w:numId w:val="4"/>
        </w:numPr>
        <w:spacing w:before="16" w:after="0" w:line="285" w:lineRule="exact"/>
        <w:ind w:right="6245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Diagrama de secuencia</w:t>
      </w:r>
    </w:p>
    <w:p>
      <w:pPr>
        <w:numPr>
          <w:ilvl w:val="0"/>
          <w:numId w:val="4"/>
        </w:numPr>
        <w:spacing w:before="16" w:after="0" w:line="285" w:lineRule="exact"/>
        <w:ind w:right="6604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Diagrama de clases</w:t>
      </w:r>
    </w:p>
    <w:p>
      <w:pPr>
        <w:numPr>
          <w:ilvl w:val="0"/>
          <w:numId w:val="4"/>
        </w:numPr>
        <w:spacing w:before="16" w:after="0" w:line="285" w:lineRule="exact"/>
        <w:ind w:right="6564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Diagrama de estado</w:t>
      </w:r>
    </w:p>
    <w:p>
      <w:pPr>
        <w:numPr>
          <w:ilvl w:val="0"/>
          <w:numId w:val="4"/>
        </w:numPr>
        <w:spacing w:before="31" w:after="0" w:line="300" w:lineRule="exact"/>
        <w:ind w:right="5911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Diagrama de componentes</w:t>
      </w:r>
    </w:p>
    <w:p>
      <w:pPr>
        <w:numPr>
          <w:ilvl w:val="0"/>
          <w:numId w:val="4"/>
        </w:numPr>
        <w:spacing w:before="16" w:after="0" w:line="285" w:lineRule="exact"/>
        <w:ind w:right="6031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Diagrama de distribución</w:t>
      </w:r>
    </w:p>
    <w:p>
      <w:pPr>
        <w:numPr>
          <w:ilvl w:val="0"/>
          <w:numId w:val="4"/>
        </w:numPr>
        <w:spacing w:before="16" w:after="0" w:line="285" w:lineRule="exact"/>
        <w:ind w:right="6098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Diagrama de actividades</w:t>
      </w:r>
    </w:p>
    <w:p>
      <w:pPr>
        <w:spacing w:before="11" w:after="0"/>
        <w:ind w:left="0" w:right="2938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pacing w:val="0"/>
          <w:sz w:val="48"/>
          <w:shd w:val="clear" w:color="auto" w:fill="FFFFFF"/>
        </w:rPr>
        <w:t>Representación de la arquitectura</w:t>
      </w:r>
      <w:bookmarkStart w:id="2" w:name="_page4_x72.00_y106.50"/>
      <w:bookmarkEnd w:id="2"/>
    </w:p>
    <w:p>
      <w:pPr>
        <w:spacing w:before="128" w:after="12" w:line="285" w:lineRule="exact"/>
        <w:ind w:left="0" w:right="66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modelo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propuesto</w:t>
      </w:r>
      <w:r>
        <w:rPr>
          <w:rFonts w:ascii="Times New Roman" w:eastAsia="Times New Roman" w:hAnsi="Times New Roman" w:cs="Times New Roman"/>
          <w:color w:val="000000"/>
          <w:spacing w:val="16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por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Kruchten</w:t>
      </w:r>
      <w:r>
        <w:rPr>
          <w:rFonts w:ascii="Times New Roman" w:eastAsia="Times New Roman" w:hAnsi="Times New Roman" w:cs="Times New Roman"/>
          <w:color w:val="000000"/>
          <w:spacing w:val="9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para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representar</w:t>
      </w:r>
      <w:r>
        <w:rPr>
          <w:rFonts w:ascii="Times New Roman" w:eastAsia="Times New Roman" w:hAnsi="Times New Roman" w:cs="Times New Roman"/>
          <w:color w:val="000000"/>
          <w:spacing w:val="18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arquitectura</w:t>
      </w:r>
      <w:r>
        <w:rPr>
          <w:rFonts w:ascii="Times New Roman" w:eastAsia="Times New Roman" w:hAnsi="Times New Roman" w:cs="Times New Roman"/>
          <w:color w:val="000000"/>
          <w:spacing w:val="17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utiliza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siguiente conjunto de vistas:</w:t>
      </w:r>
    </w:p>
    <w:p>
      <w:pPr>
        <w:numPr>
          <w:ilvl w:val="0"/>
          <w:numId w:val="5"/>
        </w:numPr>
        <w:spacing w:before="0" w:after="0" w:line="285" w:lineRule="exact"/>
        <w:ind w:right="563"/>
        <w:jc w:val="left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>Vista</w:t>
      </w:r>
      <w:r>
        <w:rPr>
          <w:rFonts w:ascii="Times New Roman" w:eastAsia="Times New Roman" w:hAnsi="Times New Roman" w:cs="Times New Roman"/>
          <w:b/>
          <w:color w:val="000000"/>
          <w:spacing w:val="8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>lógica:</w:t>
      </w:r>
      <w:r>
        <w:rPr>
          <w:rFonts w:ascii="Times New Roman" w:eastAsia="Times New Roman" w:hAnsi="Times New Roman" w:cs="Times New Roman"/>
          <w:color w:val="000000"/>
          <w:spacing w:val="22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Apoya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principalmente</w:t>
      </w:r>
      <w:r>
        <w:rPr>
          <w:rFonts w:ascii="Times New Roman" w:eastAsia="Times New Roman" w:hAnsi="Times New Roman" w:cs="Times New Roman"/>
          <w:color w:val="000000"/>
          <w:spacing w:val="20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los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requisitos</w:t>
      </w:r>
      <w:r>
        <w:rPr>
          <w:rFonts w:ascii="Times New Roman" w:eastAsia="Times New Roman" w:hAnsi="Times New Roman" w:cs="Times New Roman"/>
          <w:color w:val="000000"/>
          <w:spacing w:val="18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no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funcionales</w:t>
      </w:r>
      <w:r>
        <w:rPr>
          <w:rFonts w:ascii="Times New Roman" w:eastAsia="Times New Roman" w:hAnsi="Times New Roman" w:cs="Times New Roman"/>
          <w:color w:val="000000"/>
          <w:spacing w:val="19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–lo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que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 sistema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debe</w:t>
      </w:r>
      <w:r>
        <w:rPr>
          <w:rFonts w:ascii="Times New Roman" w:eastAsia="Times New Roman" w:hAnsi="Times New Roman" w:cs="Times New Roman"/>
          <w:color w:val="000000"/>
          <w:spacing w:val="13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brindar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términos</w:t>
      </w:r>
      <w:r>
        <w:rPr>
          <w:rFonts w:ascii="Times New Roman" w:eastAsia="Times New Roman" w:hAnsi="Times New Roman" w:cs="Times New Roman"/>
          <w:color w:val="000000"/>
          <w:spacing w:val="1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servicios</w:t>
      </w:r>
      <w:r>
        <w:rPr>
          <w:rFonts w:ascii="Times New Roman" w:eastAsia="Times New Roman" w:hAnsi="Times New Roman" w:cs="Times New Roman"/>
          <w:color w:val="000000"/>
          <w:spacing w:val="14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sus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usuarios.</w:t>
      </w:r>
      <w:r>
        <w:rPr>
          <w:rFonts w:ascii="Times New Roman" w:eastAsia="Times New Roman" w:hAnsi="Times New Roman" w:cs="Times New Roman"/>
          <w:color w:val="000000"/>
          <w:spacing w:val="16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sistema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 descompone</w:t>
      </w:r>
      <w:r>
        <w:rPr>
          <w:rFonts w:ascii="Times New Roman" w:eastAsia="Times New Roman" w:hAnsi="Times New Roman" w:cs="Times New Roman"/>
          <w:color w:val="000000"/>
          <w:spacing w:val="20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una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serie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abstracciones</w:t>
      </w:r>
      <w:r>
        <w:rPr>
          <w:rFonts w:ascii="Times New Roman" w:eastAsia="Times New Roman" w:hAnsi="Times New Roman" w:cs="Times New Roman"/>
          <w:color w:val="000000"/>
          <w:spacing w:val="23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clave,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tomadas</w:t>
      </w:r>
      <w:r>
        <w:rPr>
          <w:rFonts w:ascii="Times New Roman" w:eastAsia="Times New Roman" w:hAnsi="Times New Roman" w:cs="Times New Roman"/>
          <w:color w:val="000000"/>
          <w:spacing w:val="16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(principalmente)</w:t>
      </w:r>
      <w:r>
        <w:rPr>
          <w:rFonts w:ascii="Times New Roman" w:eastAsia="Times New Roman" w:hAnsi="Times New Roman" w:cs="Times New Roman"/>
          <w:color w:val="000000"/>
          <w:spacing w:val="17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del dominio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del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problema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forma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objetos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clases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objetos.</w:t>
      </w:r>
      <w:r>
        <w:rPr>
          <w:rFonts w:ascii="Times New Roman" w:eastAsia="Times New Roman" w:hAnsi="Times New Roman" w:cs="Times New Roman"/>
          <w:color w:val="000000"/>
          <w:spacing w:val="10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Aquí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aplican los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principios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abstracción,</w:t>
      </w:r>
      <w:r>
        <w:rPr>
          <w:rFonts w:ascii="Times New Roman" w:eastAsia="Times New Roman" w:hAnsi="Times New Roman" w:cs="Times New Roman"/>
          <w:color w:val="000000"/>
          <w:spacing w:val="16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encapsulamiento</w:t>
      </w:r>
      <w:r>
        <w:rPr>
          <w:rFonts w:ascii="Times New Roman" w:eastAsia="Times New Roman" w:hAnsi="Times New Roman" w:cs="Times New Roman"/>
          <w:color w:val="000000"/>
          <w:spacing w:val="22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 herencia.</w:t>
      </w:r>
      <w:r>
        <w:rPr>
          <w:rFonts w:ascii="Times New Roman" w:eastAsia="Times New Roman" w:hAnsi="Times New Roman" w:cs="Times New Roman"/>
          <w:color w:val="000000"/>
          <w:spacing w:val="10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Esta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descomposición no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sólo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hace</w:t>
      </w:r>
      <w:r>
        <w:rPr>
          <w:rFonts w:ascii="Times New Roman" w:eastAsia="Times New Roman" w:hAnsi="Times New Roman" w:cs="Times New Roman"/>
          <w:color w:val="000000"/>
          <w:spacing w:val="1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para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potenciar</w:t>
      </w:r>
      <w:r>
        <w:rPr>
          <w:rFonts w:ascii="Times New Roman" w:eastAsia="Times New Roman" w:hAnsi="Times New Roman" w:cs="Times New Roman"/>
          <w:color w:val="000000"/>
          <w:spacing w:val="15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análisis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funcional,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sino</w:t>
      </w:r>
      <w:r>
        <w:rPr>
          <w:rFonts w:ascii="Times New Roman" w:eastAsia="Times New Roman" w:hAnsi="Times New Roman" w:cs="Times New Roman"/>
          <w:color w:val="000000"/>
          <w:spacing w:val="9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también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sirve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para identificar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mecanismos</w:t>
      </w:r>
      <w:r>
        <w:rPr>
          <w:rFonts w:ascii="Times New Roman" w:eastAsia="Times New Roman" w:hAnsi="Times New Roman" w:cs="Times New Roman"/>
          <w:color w:val="000000"/>
          <w:spacing w:val="23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elementos</w:t>
      </w:r>
      <w:r>
        <w:rPr>
          <w:rFonts w:ascii="Times New Roman" w:eastAsia="Times New Roman" w:hAnsi="Times New Roman" w:cs="Times New Roman"/>
          <w:color w:val="000000"/>
          <w:spacing w:val="19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diseño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comunes</w:t>
      </w:r>
      <w:r>
        <w:rPr>
          <w:rFonts w:ascii="Times New Roman" w:eastAsia="Times New Roman" w:hAnsi="Times New Roman" w:cs="Times New Roman"/>
          <w:color w:val="000000"/>
          <w:spacing w:val="1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diversas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partes</w:t>
      </w:r>
      <w:r>
        <w:rPr>
          <w:rFonts w:ascii="Times New Roman" w:eastAsia="Times New Roman" w:hAnsi="Times New Roman" w:cs="Times New Roman"/>
          <w:color w:val="000000"/>
          <w:spacing w:val="13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del sistema.</w:t>
      </w:r>
    </w:p>
    <w:p>
      <w:pPr>
        <w:numPr>
          <w:ilvl w:val="0"/>
          <w:numId w:val="5"/>
        </w:numPr>
        <w:spacing w:before="0" w:after="0" w:line="285" w:lineRule="exact"/>
        <w:ind w:right="587"/>
        <w:jc w:val="left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>Vista</w:t>
      </w:r>
      <w:r>
        <w:rPr>
          <w:rFonts w:ascii="Times New Roman" w:eastAsia="Times New Roman" w:hAnsi="Times New Roman" w:cs="Times New Roman"/>
          <w:b/>
          <w:color w:val="000000"/>
          <w:spacing w:val="2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b/>
          <w:color w:val="000000"/>
          <w:spacing w:val="2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>desarrollo: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vista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desarrollo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centra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organización</w:t>
      </w:r>
      <w:r>
        <w:rPr>
          <w:rFonts w:ascii="Times New Roman" w:eastAsia="Times New Roman" w:hAnsi="Times New Roman" w:cs="Times New Roman"/>
          <w:color w:val="000000"/>
          <w:spacing w:val="13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real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los módulos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software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ambiente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desarrollo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del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software.</w:t>
      </w:r>
      <w:r>
        <w:rPr>
          <w:rFonts w:ascii="Times New Roman" w:eastAsia="Times New Roman" w:hAnsi="Times New Roman" w:cs="Times New Roman"/>
          <w:color w:val="000000"/>
          <w:spacing w:val="13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 software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 empaqueta</w:t>
      </w:r>
      <w:r>
        <w:rPr>
          <w:rFonts w:ascii="Times New Roman" w:eastAsia="Times New Roman" w:hAnsi="Times New Roman" w:cs="Times New Roman"/>
          <w:color w:val="000000"/>
          <w:spacing w:val="18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partes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pequeñas</w:t>
      </w:r>
      <w:r>
        <w:rPr>
          <w:rFonts w:ascii="Times New Roman" w:eastAsia="Times New Roman" w:hAnsi="Times New Roman" w:cs="Times New Roman"/>
          <w:color w:val="000000"/>
          <w:spacing w:val="16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–bibliotecas</w:t>
      </w:r>
      <w:r>
        <w:rPr>
          <w:rFonts w:ascii="Times New Roman" w:eastAsia="Times New Roman" w:hAnsi="Times New Roman" w:cs="Times New Roman"/>
          <w:color w:val="000000"/>
          <w:spacing w:val="17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programas</w:t>
      </w:r>
      <w:r>
        <w:rPr>
          <w:rFonts w:ascii="Times New Roman" w:eastAsia="Times New Roman" w:hAnsi="Times New Roman" w:cs="Times New Roman"/>
          <w:color w:val="000000"/>
          <w:spacing w:val="1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subsistemas–</w:t>
      </w:r>
      <w:r>
        <w:rPr>
          <w:rFonts w:ascii="Times New Roman" w:eastAsia="Times New Roman" w:hAnsi="Times New Roman" w:cs="Times New Roman"/>
          <w:color w:val="000000"/>
          <w:spacing w:val="25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que pueden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ser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desarrollados</w:t>
      </w:r>
      <w:r>
        <w:rPr>
          <w:rFonts w:ascii="Times New Roman" w:eastAsia="Times New Roman" w:hAnsi="Times New Roman" w:cs="Times New Roman"/>
          <w:color w:val="000000"/>
          <w:spacing w:val="20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por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uno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grupo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pequeño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desarrolladores.</w:t>
      </w:r>
      <w:r>
        <w:rPr>
          <w:rFonts w:ascii="Times New Roman" w:eastAsia="Times New Roman" w:hAnsi="Times New Roman" w:cs="Times New Roman"/>
          <w:color w:val="000000"/>
          <w:spacing w:val="21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Los subsistemas</w:t>
      </w:r>
      <w:r>
        <w:rPr>
          <w:rFonts w:ascii="Times New Roman" w:eastAsia="Times New Roman" w:hAnsi="Times New Roman" w:cs="Times New Roman"/>
          <w:color w:val="000000"/>
          <w:spacing w:val="26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organizan</w:t>
      </w:r>
      <w:r>
        <w:rPr>
          <w:rFonts w:ascii="Times New Roman" w:eastAsia="Times New Roman" w:hAnsi="Times New Roman" w:cs="Times New Roman"/>
          <w:color w:val="000000"/>
          <w:spacing w:val="15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una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jerarquía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capas,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cada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una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las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cuales brinda una interfaz estrecha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 bien definida hacia las capas superiores.</w:t>
      </w:r>
    </w:p>
    <w:p>
      <w:pPr>
        <w:numPr>
          <w:ilvl w:val="0"/>
          <w:numId w:val="5"/>
        </w:numPr>
        <w:spacing w:before="0" w:after="0" w:line="300" w:lineRule="exact"/>
        <w:ind w:right="568"/>
        <w:jc w:val="left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>Vista</w:t>
      </w:r>
      <w:r>
        <w:rPr>
          <w:rFonts w:ascii="Times New Roman" w:eastAsia="Times New Roman" w:hAnsi="Times New Roman" w:cs="Times New Roman"/>
          <w:b/>
          <w:color w:val="000000"/>
          <w:spacing w:val="14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b/>
          <w:color w:val="000000"/>
          <w:spacing w:val="14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>proceso:</w:t>
      </w:r>
      <w:r>
        <w:rPr>
          <w:rFonts w:ascii="Times New Roman" w:eastAsia="Times New Roman" w:hAnsi="Times New Roman" w:cs="Times New Roman"/>
          <w:color w:val="000000"/>
          <w:spacing w:val="17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arquitectura</w:t>
      </w:r>
      <w:r>
        <w:rPr>
          <w:rFonts w:ascii="Times New Roman" w:eastAsia="Times New Roman" w:hAnsi="Times New Roman" w:cs="Times New Roman"/>
          <w:color w:val="000000"/>
          <w:spacing w:val="25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procesos</w:t>
      </w:r>
      <w:r>
        <w:rPr>
          <w:rFonts w:ascii="Times New Roman" w:eastAsia="Times New Roman" w:hAnsi="Times New Roman" w:cs="Times New Roman"/>
          <w:color w:val="000000"/>
          <w:spacing w:val="25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toma</w:t>
      </w:r>
      <w:r>
        <w:rPr>
          <w:rFonts w:ascii="Times New Roman" w:eastAsia="Times New Roman" w:hAnsi="Times New Roman" w:cs="Times New Roman"/>
          <w:color w:val="000000"/>
          <w:spacing w:val="18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13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cuenta</w:t>
      </w:r>
      <w:r>
        <w:rPr>
          <w:rFonts w:ascii="Times New Roman" w:eastAsia="Times New Roman" w:hAnsi="Times New Roman" w:cs="Times New Roman"/>
          <w:color w:val="000000"/>
          <w:spacing w:val="20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algunos requisitos</w:t>
      </w:r>
      <w:r>
        <w:rPr>
          <w:rFonts w:ascii="Times New Roman" w:eastAsia="Times New Roman" w:hAnsi="Times New Roman" w:cs="Times New Roman"/>
          <w:color w:val="000000"/>
          <w:spacing w:val="19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no</w:t>
      </w:r>
      <w:r>
        <w:rPr>
          <w:rFonts w:ascii="Times New Roman" w:eastAsia="Times New Roman" w:hAnsi="Times New Roman" w:cs="Times New Roman"/>
          <w:color w:val="000000"/>
          <w:spacing w:val="10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funcionales</w:t>
      </w:r>
      <w:r>
        <w:rPr>
          <w:rFonts w:ascii="Times New Roman" w:eastAsia="Times New Roman" w:hAnsi="Times New Roman" w:cs="Times New Roman"/>
          <w:color w:val="000000"/>
          <w:spacing w:val="20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tales</w:t>
      </w:r>
      <w:r>
        <w:rPr>
          <w:rFonts w:ascii="Times New Roman" w:eastAsia="Times New Roman" w:hAnsi="Times New Roman" w:cs="Times New Roman"/>
          <w:color w:val="000000"/>
          <w:spacing w:val="1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como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performance</w:t>
      </w:r>
      <w:r>
        <w:rPr>
          <w:rFonts w:ascii="Times New Roman" w:eastAsia="Times New Roman" w:hAnsi="Times New Roman" w:cs="Times New Roman"/>
          <w:color w:val="000000"/>
          <w:spacing w:val="21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disponibilidad.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 enfoca</w:t>
      </w:r>
      <w:r>
        <w:rPr>
          <w:rFonts w:ascii="Times New Roman" w:eastAsia="Times New Roman" w:hAnsi="Times New Roman" w:cs="Times New Roman"/>
          <w:color w:val="000000"/>
          <w:spacing w:val="15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asuntos</w:t>
      </w:r>
      <w:r>
        <w:rPr>
          <w:rFonts w:ascii="Times New Roman" w:eastAsia="Times New Roman" w:hAnsi="Times New Roman" w:cs="Times New Roman"/>
          <w:color w:val="000000"/>
          <w:spacing w:val="19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concurrencia</w:t>
      </w:r>
      <w:r>
        <w:rPr>
          <w:rFonts w:ascii="Times New Roman" w:eastAsia="Times New Roman" w:hAnsi="Times New Roman" w:cs="Times New Roman"/>
          <w:color w:val="000000"/>
          <w:spacing w:val="20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distribución,</w:t>
      </w:r>
      <w:r>
        <w:rPr>
          <w:rFonts w:ascii="Times New Roman" w:eastAsia="Times New Roman" w:hAnsi="Times New Roman" w:cs="Times New Roman"/>
          <w:color w:val="000000"/>
          <w:spacing w:val="15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integridad</w:t>
      </w:r>
      <w:r>
        <w:rPr>
          <w:rFonts w:ascii="Times New Roman" w:eastAsia="Times New Roman" w:hAnsi="Times New Roman" w:cs="Times New Roman"/>
          <w:color w:val="000000"/>
          <w:spacing w:val="15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del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sistema,</w:t>
      </w:r>
      <w:r>
        <w:rPr>
          <w:rFonts w:ascii="Times New Roman" w:eastAsia="Times New Roman" w:hAnsi="Times New Roman" w:cs="Times New Roman"/>
          <w:color w:val="000000"/>
          <w:spacing w:val="16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 tolerancia</w:t>
      </w:r>
      <w:r>
        <w:rPr>
          <w:rFonts w:ascii="Times New Roman" w:eastAsia="Times New Roman" w:hAnsi="Times New Roman" w:cs="Times New Roman"/>
          <w:color w:val="000000"/>
          <w:spacing w:val="18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fallas.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vista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procesos</w:t>
      </w:r>
      <w:r>
        <w:rPr>
          <w:rFonts w:ascii="Times New Roman" w:eastAsia="Times New Roman" w:hAnsi="Times New Roman" w:cs="Times New Roman"/>
          <w:color w:val="000000"/>
          <w:spacing w:val="20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también</w:t>
      </w:r>
      <w:r>
        <w:rPr>
          <w:rFonts w:ascii="Times New Roman" w:eastAsia="Times New Roman" w:hAnsi="Times New Roman" w:cs="Times New Roman"/>
          <w:color w:val="000000"/>
          <w:spacing w:val="15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especifica</w:t>
      </w:r>
      <w:r>
        <w:rPr>
          <w:rFonts w:ascii="Times New Roman" w:eastAsia="Times New Roman" w:hAnsi="Times New Roman" w:cs="Times New Roman"/>
          <w:color w:val="000000"/>
          <w:spacing w:val="19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cuál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hilo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 control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ejecuta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efectivamente</w:t>
      </w:r>
      <w:r>
        <w:rPr>
          <w:rFonts w:ascii="Times New Roman" w:eastAsia="Times New Roman" w:hAnsi="Times New Roman" w:cs="Times New Roman"/>
          <w:color w:val="000000"/>
          <w:spacing w:val="20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una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operación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una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clase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identificada</w:t>
      </w:r>
      <w:r>
        <w:rPr>
          <w:rFonts w:ascii="Times New Roman" w:eastAsia="Times New Roman" w:hAnsi="Times New Roman" w:cs="Times New Roman"/>
          <w:color w:val="000000"/>
          <w:spacing w:val="1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 vista lógica.</w:t>
      </w:r>
    </w:p>
    <w:p>
      <w:pPr>
        <w:numPr>
          <w:ilvl w:val="0"/>
          <w:numId w:val="5"/>
        </w:numPr>
        <w:spacing w:before="12" w:after="0" w:line="285" w:lineRule="exact"/>
        <w:ind w:right="588"/>
        <w:jc w:val="left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>Vista</w:t>
      </w:r>
      <w:r>
        <w:rPr>
          <w:rFonts w:ascii="Times New Roman" w:eastAsia="Times New Roman" w:hAnsi="Times New Roman" w:cs="Times New Roman"/>
          <w:b/>
          <w:color w:val="000000"/>
          <w:spacing w:val="5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>física: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arquitectura</w:t>
      </w:r>
      <w:r>
        <w:rPr>
          <w:rFonts w:ascii="Times New Roman" w:eastAsia="Times New Roman" w:hAnsi="Times New Roman" w:cs="Times New Roman"/>
          <w:color w:val="000000"/>
          <w:spacing w:val="17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física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toma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cuenta</w:t>
      </w:r>
      <w:r>
        <w:rPr>
          <w:rFonts w:ascii="Times New Roman" w:eastAsia="Times New Roman" w:hAnsi="Times New Roman" w:cs="Times New Roman"/>
          <w:color w:val="000000"/>
          <w:spacing w:val="12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primeramente</w:t>
      </w:r>
      <w:r>
        <w:rPr>
          <w:rFonts w:ascii="Times New Roman" w:eastAsia="Times New Roman" w:hAnsi="Times New Roman" w:cs="Times New Roman"/>
          <w:color w:val="000000"/>
          <w:spacing w:val="18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los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requisitos no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funcionales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del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sistema</w:t>
      </w:r>
      <w:r>
        <w:rPr>
          <w:rFonts w:ascii="Times New Roman" w:eastAsia="Times New Roman" w:hAnsi="Times New Roman" w:cs="Times New Roman"/>
          <w:color w:val="000000"/>
          <w:spacing w:val="13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tales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como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disponibilidad,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confiabilidad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(tolerancia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fallas),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performance</w:t>
      </w:r>
      <w:r>
        <w:rPr>
          <w:rFonts w:ascii="Times New Roman" w:eastAsia="Times New Roman" w:hAnsi="Times New Roman" w:cs="Times New Roman"/>
          <w:color w:val="000000"/>
          <w:spacing w:val="17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(throughput),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escalabilidad.</w:t>
      </w:r>
      <w:r>
        <w:rPr>
          <w:rFonts w:ascii="Times New Roman" w:eastAsia="Times New Roman" w:hAnsi="Times New Roman" w:cs="Times New Roman"/>
          <w:color w:val="000000"/>
          <w:spacing w:val="17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hd w:val="clear" w:color="auto" w:fill="FFFFFF"/>
        </w:rPr>
        <w:t>Elsoftware</w:t>
      </w:r>
      <w:r>
        <w:rPr>
          <w:rFonts w:ascii="Times New Roman" w:eastAsia="Times New Roman" w:hAnsi="Times New Roman" w:cs="Times New Roman"/>
          <w:color w:val="000000"/>
          <w:spacing w:val="11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ejecuta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sobre una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red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computadores</w:t>
      </w:r>
      <w:r>
        <w:rPr>
          <w:rFonts w:ascii="Times New Roman" w:eastAsia="Times New Roman" w:hAnsi="Times New Roman" w:cs="Times New Roman"/>
          <w:color w:val="000000"/>
          <w:spacing w:val="25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nodos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procesamiento</w:t>
      </w:r>
      <w:r>
        <w:rPr>
          <w:rFonts w:ascii="Times New Roman" w:eastAsia="Times New Roman" w:hAnsi="Times New Roman" w:cs="Times New Roman"/>
          <w:color w:val="000000"/>
          <w:spacing w:val="24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(o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tan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solo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nodos).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Los variados</w:t>
      </w:r>
      <w:r>
        <w:rPr>
          <w:rFonts w:ascii="Times New Roman" w:eastAsia="Times New Roman" w:hAnsi="Times New Roman" w:cs="Times New Roman"/>
          <w:color w:val="000000"/>
          <w:spacing w:val="12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elementos</w:t>
      </w:r>
      <w:r>
        <w:rPr>
          <w:rFonts w:ascii="Times New Roman" w:eastAsia="Times New Roman" w:hAnsi="Times New Roman" w:cs="Times New Roman"/>
          <w:color w:val="000000"/>
          <w:spacing w:val="17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identificados</w:t>
      </w:r>
      <w:r>
        <w:rPr>
          <w:rFonts w:ascii="Times New Roman" w:eastAsia="Times New Roman" w:hAnsi="Times New Roman" w:cs="Times New Roman"/>
          <w:color w:val="000000"/>
          <w:spacing w:val="17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–redes,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procesos,</w:t>
      </w:r>
      <w:r>
        <w:rPr>
          <w:rFonts w:ascii="Times New Roman" w:eastAsia="Times New Roman" w:hAnsi="Times New Roman" w:cs="Times New Roman"/>
          <w:color w:val="000000"/>
          <w:spacing w:val="15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tareas</w:t>
      </w:r>
      <w:r>
        <w:rPr>
          <w:rFonts w:ascii="Times New Roman" w:eastAsia="Times New Roman" w:hAnsi="Times New Roman" w:cs="Times New Roman"/>
          <w:color w:val="000000"/>
          <w:spacing w:val="12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objetos–</w:t>
      </w:r>
      <w:r>
        <w:rPr>
          <w:rFonts w:ascii="Times New Roman" w:eastAsia="Times New Roman" w:hAnsi="Times New Roman" w:cs="Times New Roman"/>
          <w:color w:val="000000"/>
          <w:spacing w:val="15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requieren ser mapeados sobre los variados nodos.</w:t>
      </w:r>
    </w:p>
    <w:p>
      <w:pPr>
        <w:numPr>
          <w:ilvl w:val="0"/>
          <w:numId w:val="5"/>
        </w:numPr>
        <w:spacing w:before="0" w:after="0" w:line="285" w:lineRule="exact"/>
        <w:ind w:right="520"/>
        <w:jc w:val="left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>Vista</w:t>
      </w:r>
      <w:r>
        <w:rPr>
          <w:rFonts w:ascii="Times New Roman" w:eastAsia="Times New Roman" w:hAnsi="Times New Roman" w:cs="Times New Roman"/>
          <w:b/>
          <w:color w:val="000000"/>
          <w:spacing w:val="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b/>
          <w:color w:val="000000"/>
          <w:spacing w:val="4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>escenarios: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Esta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vista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redundante</w:t>
      </w:r>
      <w:r>
        <w:rPr>
          <w:rFonts w:ascii="Times New Roman" w:eastAsia="Times New Roman" w:hAnsi="Times New Roman" w:cs="Times New Roman"/>
          <w:color w:val="000000"/>
          <w:spacing w:val="16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con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las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otras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(y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por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tanto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“+1”), pero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sirve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dos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propósitos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principales: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como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una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guía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para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descubrir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elementos arquitectónicos</w:t>
      </w:r>
      <w:r>
        <w:rPr>
          <w:rFonts w:ascii="Times New Roman" w:eastAsia="Times New Roman" w:hAnsi="Times New Roman" w:cs="Times New Roman"/>
          <w:color w:val="000000"/>
          <w:spacing w:val="21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durante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diseño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arquitectura</w:t>
      </w:r>
      <w:r>
        <w:rPr>
          <w:rFonts w:ascii="Times New Roman" w:eastAsia="Times New Roman" w:hAnsi="Times New Roman" w:cs="Times New Roman"/>
          <w:color w:val="000000"/>
          <w:spacing w:val="14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tal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como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describiremos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más adelante,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como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rol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validación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ilustración</w:t>
      </w:r>
      <w:r>
        <w:rPr>
          <w:rFonts w:ascii="Times New Roman" w:eastAsia="Times New Roman" w:hAnsi="Times New Roman" w:cs="Times New Roman"/>
          <w:color w:val="000000"/>
          <w:spacing w:val="10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después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completar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diseño de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arquitectura,</w:t>
      </w:r>
      <w:r>
        <w:rPr>
          <w:rFonts w:ascii="Times New Roman" w:eastAsia="Times New Roman" w:hAnsi="Times New Roman" w:cs="Times New Roman"/>
          <w:color w:val="000000"/>
          <w:spacing w:val="19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papel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como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punto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partido</w:t>
      </w:r>
      <w:r>
        <w:rPr>
          <w:rFonts w:ascii="Times New Roman" w:eastAsia="Times New Roman" w:hAnsi="Times New Roman" w:cs="Times New Roman"/>
          <w:color w:val="000000"/>
          <w:spacing w:val="1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las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pruebas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 prototipo de la arquitectura.</w:t>
      </w:r>
    </w:p>
    <w:p>
      <w:pPr>
        <w:spacing w:before="11" w:after="0"/>
        <w:ind w:left="0" w:right="4871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pacing w:val="0"/>
          <w:sz w:val="48"/>
          <w:shd w:val="clear" w:color="auto" w:fill="FFFFFF"/>
        </w:rPr>
        <w:t xml:space="preserve">Objetivos </w:t>
      </w:r>
      <w:r>
        <w:rPr>
          <w:rFonts w:ascii="Times New Roman" w:eastAsia="Times New Roman" w:hAnsi="Times New Roman" w:cs="Times New Roman"/>
          <w:b/>
          <w:color w:val="000000"/>
          <w:spacing w:val="-2147483648"/>
          <w:sz w:val="48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48"/>
          <w:shd w:val="clear" w:color="auto" w:fill="FFFFFF"/>
        </w:rPr>
        <w:t xml:space="preserve"> restricciones</w:t>
      </w:r>
      <w:bookmarkStart w:id="3" w:name="_page5_x72.00_y106.50"/>
      <w:bookmarkEnd w:id="3"/>
    </w:p>
    <w:p>
      <w:pPr>
        <w:spacing w:before="128" w:after="0" w:line="285" w:lineRule="exact"/>
        <w:ind w:left="0" w:right="613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objetivo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del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sistema</w:t>
      </w:r>
      <w:r>
        <w:rPr>
          <w:rFonts w:ascii="Times New Roman" w:eastAsia="Times New Roman" w:hAnsi="Times New Roman" w:cs="Times New Roman"/>
          <w:color w:val="000000"/>
          <w:spacing w:val="16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recolectar</w:t>
      </w:r>
      <w:r>
        <w:rPr>
          <w:rFonts w:ascii="Times New Roman" w:eastAsia="Times New Roman" w:hAnsi="Times New Roman" w:cs="Times New Roman"/>
          <w:color w:val="000000"/>
          <w:spacing w:val="15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las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lecturas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los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sensores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guardarlas</w:t>
      </w:r>
      <w:r>
        <w:rPr>
          <w:rFonts w:ascii="Times New Roman" w:eastAsia="Times New Roman" w:hAnsi="Times New Roman" w:cs="Times New Roman"/>
          <w:color w:val="000000"/>
          <w:spacing w:val="1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una base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datos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para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su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posterior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procesamiento</w:t>
      </w:r>
      <w:r>
        <w:rPr>
          <w:rFonts w:ascii="Times New Roman" w:eastAsia="Times New Roman" w:hAnsi="Times New Roman" w:cs="Times New Roman"/>
          <w:color w:val="000000"/>
          <w:spacing w:val="21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presentación.</w:t>
      </w:r>
      <w:r>
        <w:rPr>
          <w:rFonts w:ascii="Times New Roman" w:eastAsia="Times New Roman" w:hAnsi="Times New Roman" w:cs="Times New Roman"/>
          <w:color w:val="000000"/>
          <w:spacing w:val="19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Sin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embargo,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presenta algunos requisitos esenciales que afectan el diseño arquitectónico:</w:t>
      </w:r>
    </w:p>
    <w:p>
      <w:pPr>
        <w:numPr>
          <w:ilvl w:val="0"/>
          <w:numId w:val="6"/>
        </w:numPr>
        <w:spacing w:before="16" w:after="0"/>
        <w:ind w:right="3613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Enviar alertas de lecturas fuera de un rango de parámetros</w:t>
      </w:r>
    </w:p>
    <w:p>
      <w:pPr>
        <w:numPr>
          <w:ilvl w:val="0"/>
          <w:numId w:val="6"/>
        </w:numPr>
        <w:spacing w:before="16" w:after="0" w:line="285" w:lineRule="exact"/>
        <w:ind w:right="4298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Conexión de múltiples sensores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 un IoT Gateway.</w:t>
      </w:r>
    </w:p>
    <w:p>
      <w:pPr>
        <w:numPr>
          <w:ilvl w:val="0"/>
          <w:numId w:val="6"/>
        </w:numPr>
        <w:spacing w:before="16" w:after="0" w:line="285" w:lineRule="exact"/>
        <w:ind w:right="5371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Facilidad para agregar sensores futuros.</w:t>
      </w:r>
    </w:p>
    <w:p>
      <w:pPr>
        <w:numPr>
          <w:ilvl w:val="0"/>
          <w:numId w:val="6"/>
        </w:numPr>
        <w:spacing w:before="16" w:after="0" w:line="285" w:lineRule="exact"/>
        <w:ind w:right="5677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Disponibilidad de los servicios 24/7.</w:t>
      </w:r>
    </w:p>
    <w:p>
      <w:pPr>
        <w:numPr>
          <w:ilvl w:val="0"/>
          <w:numId w:val="6"/>
        </w:numPr>
        <w:spacing w:before="31" w:after="0" w:line="300" w:lineRule="exact"/>
        <w:ind w:right="7544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Réplica de datos.</w:t>
      </w:r>
    </w:p>
    <w:p>
      <w:pPr>
        <w:spacing w:before="554" w:after="0"/>
        <w:ind w:left="0" w:right="5819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8"/>
          <w:shd w:val="clear" w:color="auto" w:fill="FFFFFF"/>
        </w:rPr>
        <w:t>1</w:t>
      </w:r>
      <w:bookmarkStart w:id="4" w:name="_page5_x72.00_y282.75"/>
      <w:bookmarkEnd w:id="4"/>
      <w:r>
        <w:rPr>
          <w:rFonts w:ascii="Times New Roman" w:eastAsia="Times New Roman" w:hAnsi="Times New Roman" w:cs="Times New Roman"/>
          <w:b/>
          <w:color w:val="000000"/>
          <w:spacing w:val="0"/>
          <w:sz w:val="28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b/>
          <w:color w:val="000000"/>
          <w:spacing w:val="419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  <w:sz w:val="28"/>
          <w:shd w:val="clear" w:color="auto" w:fill="FFFFFF"/>
        </w:rPr>
        <w:t>Requerimientos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5"/>
          <w:sz w:val="28"/>
          <w:shd w:val="clear" w:color="auto" w:fill="FFFFFF"/>
        </w:rPr>
        <w:t>especiales</w:t>
      </w:r>
    </w:p>
    <w:p>
      <w:pPr>
        <w:spacing w:before="371" w:after="0"/>
        <w:ind w:left="720" w:right="6009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 xml:space="preserve"> Seguridad </w:t>
      </w:r>
      <w:r>
        <w:rPr>
          <w:rFonts w:ascii="Times New Roman" w:eastAsia="Times New Roman" w:hAnsi="Times New Roman" w:cs="Times New Roman"/>
          <w:b/>
          <w:color w:val="000000"/>
          <w:spacing w:val="-2147483648"/>
          <w:sz w:val="24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 xml:space="preserve"> JSON Web Token</w:t>
      </w:r>
    </w:p>
    <w:p>
      <w:pPr>
        <w:spacing w:before="0" w:after="0" w:line="300" w:lineRule="exact"/>
        <w:ind w:left="720" w:right="569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sistema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deberá</w:t>
      </w:r>
      <w:r>
        <w:rPr>
          <w:rFonts w:ascii="Times New Roman" w:eastAsia="Times New Roman" w:hAnsi="Times New Roman" w:cs="Times New Roman"/>
          <w:color w:val="000000"/>
          <w:spacing w:val="12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autenticar</w:t>
      </w:r>
      <w:r>
        <w:rPr>
          <w:rFonts w:ascii="Times New Roman" w:eastAsia="Times New Roman" w:hAnsi="Times New Roman" w:cs="Times New Roman"/>
          <w:color w:val="000000"/>
          <w:spacing w:val="15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los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usuarios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por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medio</w:t>
      </w:r>
      <w:r>
        <w:rPr>
          <w:rFonts w:ascii="Times New Roman" w:eastAsia="Times New Roman" w:hAnsi="Times New Roman" w:cs="Times New Roman"/>
          <w:color w:val="000000"/>
          <w:spacing w:val="9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Json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Web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Token que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tendrá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tiempo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expiración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24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hrs.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Cada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vez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que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expire,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le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pedirá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al usuario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reiniciar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su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sesión.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Cada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vez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que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usuario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inicie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sesión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le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entregará un nuevo token de autenticación.</w:t>
      </w:r>
    </w:p>
    <w:p>
      <w:pPr>
        <w:spacing w:before="304" w:after="0"/>
        <w:ind w:left="720" w:right="4710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 xml:space="preserve">Portabilidad </w:t>
      </w:r>
      <w:r>
        <w:rPr>
          <w:rFonts w:ascii="Times New Roman" w:eastAsia="Times New Roman" w:hAnsi="Times New Roman" w:cs="Times New Roman"/>
          <w:b/>
          <w:color w:val="000000"/>
          <w:spacing w:val="-2147483648"/>
          <w:sz w:val="24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 xml:space="preserve"> Progressive Web Application</w:t>
      </w:r>
    </w:p>
    <w:p>
      <w:pPr>
        <w:spacing w:before="15" w:after="0" w:line="285" w:lineRule="exact"/>
        <w:ind w:left="720" w:right="567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parte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del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cliente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debería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ser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una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aplicación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web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progresiva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(PWA) para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poder utilizarla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todas</w:t>
      </w:r>
      <w:r>
        <w:rPr>
          <w:rFonts w:ascii="Times New Roman" w:eastAsia="Times New Roman" w:hAnsi="Times New Roman" w:cs="Times New Roman"/>
          <w:color w:val="000000"/>
          <w:spacing w:val="12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las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plataformas</w:t>
      </w:r>
      <w:r>
        <w:rPr>
          <w:rFonts w:ascii="Times New Roman" w:eastAsia="Times New Roman" w:hAnsi="Times New Roman" w:cs="Times New Roman"/>
          <w:color w:val="000000"/>
          <w:spacing w:val="19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con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acceso</w:t>
      </w:r>
      <w:r>
        <w:rPr>
          <w:rFonts w:ascii="Times New Roman" w:eastAsia="Times New Roman" w:hAnsi="Times New Roman" w:cs="Times New Roman"/>
          <w:color w:val="000000"/>
          <w:spacing w:val="15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internet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que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soporten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web.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 aplicación</w:t>
      </w:r>
      <w:r>
        <w:rPr>
          <w:rFonts w:ascii="Times New Roman" w:eastAsia="Times New Roman" w:hAnsi="Times New Roman" w:cs="Times New Roman"/>
          <w:color w:val="000000"/>
          <w:spacing w:val="17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web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podrá</w:t>
      </w:r>
      <w:r>
        <w:rPr>
          <w:rFonts w:ascii="Times New Roman" w:eastAsia="Times New Roman" w:hAnsi="Times New Roman" w:cs="Times New Roman"/>
          <w:color w:val="000000"/>
          <w:spacing w:val="13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ser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instalada</w:t>
      </w:r>
      <w:r>
        <w:rPr>
          <w:rFonts w:ascii="Times New Roman" w:eastAsia="Times New Roman" w:hAnsi="Times New Roman" w:cs="Times New Roman"/>
          <w:color w:val="000000"/>
          <w:spacing w:val="18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dispositivos</w:t>
      </w:r>
      <w:r>
        <w:rPr>
          <w:rFonts w:ascii="Times New Roman" w:eastAsia="Times New Roman" w:hAnsi="Times New Roman" w:cs="Times New Roman"/>
          <w:color w:val="000000"/>
          <w:spacing w:val="19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móviles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como</w:t>
      </w:r>
      <w:r>
        <w:rPr>
          <w:rFonts w:ascii="Times New Roman" w:eastAsia="Times New Roman" w:hAnsi="Times New Roman" w:cs="Times New Roman"/>
          <w:color w:val="000000"/>
          <w:spacing w:val="13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una aplicación nativa se tratase.</w:t>
      </w:r>
    </w:p>
    <w:p>
      <w:pPr>
        <w:spacing w:before="319" w:after="0"/>
        <w:ind w:left="720" w:right="3471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 xml:space="preserve">Interoperabilidad </w:t>
      </w:r>
      <w:r>
        <w:rPr>
          <w:rFonts w:ascii="Times New Roman" w:eastAsia="Times New Roman" w:hAnsi="Times New Roman" w:cs="Times New Roman"/>
          <w:b/>
          <w:color w:val="000000"/>
          <w:spacing w:val="-2147483648"/>
          <w:sz w:val="24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 xml:space="preserve"> Application Programming Interface</w:t>
      </w:r>
    </w:p>
    <w:p>
      <w:pPr>
        <w:spacing w:before="0" w:after="0" w:line="285" w:lineRule="exact"/>
        <w:ind w:left="720" w:right="593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 sistema</w:t>
      </w:r>
      <w:r>
        <w:rPr>
          <w:rFonts w:ascii="Times New Roman" w:eastAsia="Times New Roman" w:hAnsi="Times New Roman" w:cs="Times New Roman"/>
          <w:color w:val="000000"/>
          <w:spacing w:val="14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deberá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tener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una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interfaz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programación</w:t>
      </w:r>
      <w:r>
        <w:rPr>
          <w:rFonts w:ascii="Times New Roman" w:eastAsia="Times New Roman" w:hAnsi="Times New Roman" w:cs="Times New Roman"/>
          <w:color w:val="000000"/>
          <w:spacing w:val="16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aplicaciones</w:t>
      </w:r>
      <w:r>
        <w:rPr>
          <w:rFonts w:ascii="Times New Roman" w:eastAsia="Times New Roman" w:hAnsi="Times New Roman" w:cs="Times New Roman"/>
          <w:color w:val="000000"/>
          <w:spacing w:val="15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(API) para establecer</w:t>
      </w:r>
      <w:r>
        <w:rPr>
          <w:rFonts w:ascii="Times New Roman" w:eastAsia="Times New Roman" w:hAnsi="Times New Roman" w:cs="Times New Roman"/>
          <w:color w:val="000000"/>
          <w:spacing w:val="21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conexión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con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servidor</w:t>
      </w:r>
      <w:r>
        <w:rPr>
          <w:rFonts w:ascii="Times New Roman" w:eastAsia="Times New Roman" w:hAnsi="Times New Roman" w:cs="Times New Roman"/>
          <w:color w:val="000000"/>
          <w:spacing w:val="13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realizar</w:t>
      </w:r>
      <w:r>
        <w:rPr>
          <w:rFonts w:ascii="Times New Roman" w:eastAsia="Times New Roman" w:hAnsi="Times New Roman" w:cs="Times New Roman"/>
          <w:color w:val="000000"/>
          <w:spacing w:val="12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peticiones</w:t>
      </w:r>
      <w:r>
        <w:rPr>
          <w:rFonts w:ascii="Times New Roman" w:eastAsia="Times New Roman" w:hAnsi="Times New Roman" w:cs="Times New Roman"/>
          <w:color w:val="000000"/>
          <w:spacing w:val="17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HTTP.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Los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tipos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 peticiones serán **GET**, **POST**, **PUT**, **DELETE**.</w:t>
      </w:r>
    </w:p>
    <w:p>
      <w:pPr>
        <w:spacing w:before="319" w:after="0"/>
        <w:ind w:left="720" w:right="5443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 xml:space="preserve">Disponibilidad </w:t>
      </w:r>
      <w:r>
        <w:rPr>
          <w:rFonts w:ascii="Times New Roman" w:eastAsia="Times New Roman" w:hAnsi="Times New Roman" w:cs="Times New Roman"/>
          <w:b/>
          <w:color w:val="000000"/>
          <w:spacing w:val="-2147483648"/>
          <w:sz w:val="24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 xml:space="preserve"> Hosting en Firebase</w:t>
      </w:r>
    </w:p>
    <w:p>
      <w:pPr>
        <w:spacing w:before="0" w:after="0" w:line="285" w:lineRule="exact"/>
        <w:ind w:left="720" w:right="64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sistema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deberá</w:t>
      </w:r>
      <w:r>
        <w:rPr>
          <w:rFonts w:ascii="Times New Roman" w:eastAsia="Times New Roman" w:hAnsi="Times New Roman" w:cs="Times New Roman"/>
          <w:color w:val="000000"/>
          <w:spacing w:val="15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ser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alojado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servicio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hosting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web</w:t>
      </w:r>
      <w:r>
        <w:rPr>
          <w:rFonts w:ascii="Times New Roman" w:eastAsia="Times New Roman" w:hAnsi="Times New Roman" w:cs="Times New Roman"/>
          <w:color w:val="000000"/>
          <w:spacing w:val="10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(en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este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caso Firebase)</w:t>
      </w:r>
      <w:r>
        <w:rPr>
          <w:rFonts w:ascii="Times New Roman" w:eastAsia="Times New Roman" w:hAnsi="Times New Roman" w:cs="Times New Roman"/>
          <w:color w:val="000000"/>
          <w:spacing w:val="22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para</w:t>
      </w:r>
      <w:r>
        <w:rPr>
          <w:rFonts w:ascii="Times New Roman" w:eastAsia="Times New Roman" w:hAnsi="Times New Roman" w:cs="Times New Roman"/>
          <w:color w:val="000000"/>
          <w:spacing w:val="18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poder</w:t>
      </w:r>
      <w:r>
        <w:rPr>
          <w:rFonts w:ascii="Times New Roman" w:eastAsia="Times New Roman" w:hAnsi="Times New Roman" w:cs="Times New Roman"/>
          <w:color w:val="000000"/>
          <w:spacing w:val="18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ser</w:t>
      </w:r>
      <w:r>
        <w:rPr>
          <w:rFonts w:ascii="Times New Roman" w:eastAsia="Times New Roman" w:hAnsi="Times New Roman" w:cs="Times New Roman"/>
          <w:color w:val="000000"/>
          <w:spacing w:val="17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accedido</w:t>
      </w:r>
      <w:r>
        <w:rPr>
          <w:rFonts w:ascii="Times New Roman" w:eastAsia="Times New Roman" w:hAnsi="Times New Roman" w:cs="Times New Roman"/>
          <w:color w:val="000000"/>
          <w:spacing w:val="24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desde</w:t>
      </w:r>
      <w:r>
        <w:rPr>
          <w:rFonts w:ascii="Times New Roman" w:eastAsia="Times New Roman" w:hAnsi="Times New Roman" w:cs="Times New Roman"/>
          <w:color w:val="000000"/>
          <w:spacing w:val="20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cualquier</w:t>
      </w:r>
      <w:r>
        <w:rPr>
          <w:rFonts w:ascii="Times New Roman" w:eastAsia="Times New Roman" w:hAnsi="Times New Roman" w:cs="Times New Roman"/>
          <w:color w:val="000000"/>
          <w:spacing w:val="19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lugar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13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cualquier momento.</w:t>
      </w:r>
    </w:p>
    <w:p>
      <w:pPr>
        <w:spacing w:before="319" w:after="0"/>
        <w:ind w:left="720" w:right="6003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 xml:space="preserve">Mantenibilidad </w:t>
      </w:r>
      <w:r>
        <w:rPr>
          <w:rFonts w:ascii="Times New Roman" w:eastAsia="Times New Roman" w:hAnsi="Times New Roman" w:cs="Times New Roman"/>
          <w:b/>
          <w:color w:val="000000"/>
          <w:spacing w:val="-2147483648"/>
          <w:sz w:val="24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shd w:val="clear" w:color="auto" w:fill="FFFFFF"/>
        </w:rPr>
        <w:t xml:space="preserve"> Componentes</w:t>
      </w:r>
    </w:p>
    <w:p>
      <w:pPr>
        <w:spacing w:before="0" w:after="0" w:line="285" w:lineRule="exact"/>
        <w:ind w:left="720" w:right="76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sistema</w:t>
      </w:r>
      <w:r>
        <w:rPr>
          <w:rFonts w:ascii="Times New Roman" w:eastAsia="Times New Roman" w:hAnsi="Times New Roman" w:cs="Times New Roman"/>
          <w:color w:val="000000"/>
          <w:spacing w:val="17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deberá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tener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una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arquitectura</w:t>
      </w:r>
      <w:r>
        <w:rPr>
          <w:rFonts w:ascii="Times New Roman" w:eastAsia="Times New Roman" w:hAnsi="Times New Roman" w:cs="Times New Roman"/>
          <w:color w:val="000000"/>
          <w:spacing w:val="19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que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permita</w:t>
      </w:r>
      <w:r>
        <w:rPr>
          <w:rFonts w:ascii="Times New Roman" w:eastAsia="Times New Roman" w:hAnsi="Times New Roman" w:cs="Times New Roman"/>
          <w:color w:val="000000"/>
          <w:spacing w:val="11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mantener</w:t>
      </w:r>
      <w:r>
        <w:rPr>
          <w:rFonts w:ascii="Times New Roman" w:eastAsia="Times New Roman" w:hAnsi="Times New Roman" w:cs="Times New Roman"/>
          <w:color w:val="000000"/>
          <w:spacing w:val="15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componentes reutilizables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 fáciles de modificar.</w:t>
      </w:r>
    </w:p>
    <w:p>
      <w:pPr>
        <w:spacing w:before="11" w:after="0"/>
        <w:ind w:left="0" w:right="2357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48"/>
          <w:shd w:val="clear" w:color="auto" w:fill="FFFFFF"/>
        </w:rPr>
        <w:t>Modelo de vistas arquitectónicas 4+1</w:t>
      </w:r>
      <w:bookmarkStart w:id="5" w:name="_page6_x72.00_y141.75"/>
      <w:bookmarkEnd w:id="5"/>
      <w:bookmarkStart w:id="6" w:name="_page6_x72.00_y106.50"/>
      <w:bookmarkEnd w:id="6"/>
    </w:p>
    <w:p>
      <w:pPr>
        <w:numPr>
          <w:ilvl w:val="0"/>
          <w:numId w:val="7"/>
        </w:numPr>
        <w:spacing w:before="157" w:after="0"/>
        <w:ind w:right="7722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3"/>
          <w:sz w:val="28"/>
          <w:shd w:val="clear" w:color="auto" w:fill="FFFFFF"/>
        </w:rPr>
        <w:t>Vista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0"/>
          <w:sz w:val="28"/>
          <w:shd w:val="clear" w:color="auto" w:fill="FFFFFF"/>
        </w:rPr>
        <w:t>lógica</w:t>
      </w:r>
    </w:p>
    <w:p>
      <w:pPr>
        <w:spacing w:before="66" w:after="0" w:line="285" w:lineRule="exact"/>
        <w:ind w:left="720" w:right="567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diagrama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clases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muestra</w:t>
      </w:r>
      <w:r>
        <w:rPr>
          <w:rFonts w:ascii="Times New Roman" w:eastAsia="Times New Roman" w:hAnsi="Times New Roman" w:cs="Times New Roman"/>
          <w:color w:val="000000"/>
          <w:spacing w:val="13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conjunto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clases</w:t>
      </w:r>
      <w:r>
        <w:rPr>
          <w:rFonts w:ascii="Times New Roman" w:eastAsia="Times New Roman" w:hAnsi="Times New Roman" w:cs="Times New Roman"/>
          <w:color w:val="000000"/>
          <w:spacing w:val="13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sus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relaciones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lógicas: asociaciones,</w:t>
      </w:r>
      <w:r>
        <w:rPr>
          <w:rFonts w:ascii="Times New Roman" w:eastAsia="Times New Roman" w:hAnsi="Times New Roman" w:cs="Times New Roman"/>
          <w:color w:val="000000"/>
          <w:spacing w:val="21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uso,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composición,</w:t>
      </w:r>
      <w:r>
        <w:rPr>
          <w:rFonts w:ascii="Times New Roman" w:eastAsia="Times New Roman" w:hAnsi="Times New Roman" w:cs="Times New Roman"/>
          <w:color w:val="000000"/>
          <w:spacing w:val="16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herencia</w:t>
      </w:r>
      <w:r>
        <w:rPr>
          <w:rFonts w:ascii="Times New Roman" w:eastAsia="Times New Roman" w:hAnsi="Times New Roman" w:cs="Times New Roman"/>
          <w:color w:val="000000"/>
          <w:spacing w:val="13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similares.</w:t>
      </w:r>
      <w:r>
        <w:rPr>
          <w:rFonts w:ascii="Times New Roman" w:eastAsia="Times New Roman" w:hAnsi="Times New Roman" w:cs="Times New Roman"/>
          <w:color w:val="000000"/>
          <w:spacing w:val="13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necesario</w:t>
      </w:r>
      <w:r>
        <w:rPr>
          <w:rFonts w:ascii="Times New Roman" w:eastAsia="Times New Roman" w:hAnsi="Times New Roman" w:cs="Times New Roman"/>
          <w:color w:val="000000"/>
          <w:spacing w:val="16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definir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 comportamiento</w:t>
      </w:r>
      <w:r>
        <w:rPr>
          <w:rFonts w:ascii="Times New Roman" w:eastAsia="Times New Roman" w:hAnsi="Times New Roman" w:cs="Times New Roman"/>
          <w:color w:val="000000"/>
          <w:spacing w:val="29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interno</w:t>
      </w:r>
      <w:r>
        <w:rPr>
          <w:rFonts w:ascii="Times New Roman" w:eastAsia="Times New Roman" w:hAnsi="Times New Roman" w:cs="Times New Roman"/>
          <w:color w:val="000000"/>
          <w:spacing w:val="15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objeto,</w:t>
      </w:r>
      <w:r>
        <w:rPr>
          <w:rFonts w:ascii="Times New Roman" w:eastAsia="Times New Roman" w:hAnsi="Times New Roman" w:cs="Times New Roman"/>
          <w:color w:val="000000"/>
          <w:spacing w:val="13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esto</w:t>
      </w:r>
      <w:r>
        <w:rPr>
          <w:rFonts w:ascii="Times New Roman" w:eastAsia="Times New Roman" w:hAnsi="Times New Roman" w:cs="Times New Roman"/>
          <w:color w:val="000000"/>
          <w:spacing w:val="15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realiza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con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diagrama</w:t>
      </w:r>
      <w:r>
        <w:rPr>
          <w:rFonts w:ascii="Times New Roman" w:eastAsia="Times New Roman" w:hAnsi="Times New Roman" w:cs="Times New Roman"/>
          <w:color w:val="000000"/>
          <w:spacing w:val="19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de transición de estados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 diagrama de estados.</w:t>
      </w:r>
    </w:p>
    <w:p>
      <w:pPr>
        <w:spacing w:before="68" w:after="0"/>
        <w:ind w:left="765" w:right="595" w:firstLine="0"/>
        <w:jc w:val="both"/>
      </w:pPr>
      <w:r>
        <w:pict>
          <v:shape id="_x0000_i1026" type="#_x0000_t75" style="width:427.5pt;height:422.25pt">
            <v:imagedata r:id="rId6" o:title=""/>
            <w10:anchorlock/>
          </v:shape>
        </w:pict>
      </w:r>
    </w:p>
    <w:p>
      <w:pPr>
        <w:spacing w:before="80" w:after="0"/>
        <w:ind w:left="3705" w:right="3811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</w:rPr>
        <w:t>Ilustración 1. Diagrama de clases</w:t>
      </w:r>
    </w:p>
    <w:p>
      <w:pPr>
        <w:numPr>
          <w:ilvl w:val="0"/>
          <w:numId w:val="8"/>
        </w:numPr>
        <w:spacing w:before="9" w:after="0"/>
        <w:ind w:right="6842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3"/>
          <w:sz w:val="28"/>
          <w:shd w:val="clear" w:color="auto" w:fill="FFFFFF"/>
        </w:rPr>
        <w:t>Vista</w:t>
      </w:r>
      <w:bookmarkStart w:id="7" w:name="_page7_x72.00_y106.50"/>
      <w:bookmarkEnd w:id="7"/>
      <w:r>
        <w:rPr>
          <w:rFonts w:ascii="Times New Roman" w:eastAsia="Times New Roman" w:hAnsi="Times New Roman" w:cs="Times New Roman"/>
          <w:b/>
          <w:color w:val="000000"/>
          <w:spacing w:val="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  <w:sz w:val="28"/>
          <w:shd w:val="clear" w:color="auto" w:fill="FFFFFF"/>
        </w:rPr>
        <w:t>desarrollo</w:t>
      </w:r>
    </w:p>
    <w:p>
      <w:pPr>
        <w:spacing w:before="51" w:after="0" w:line="285" w:lineRule="exact"/>
        <w:ind w:left="720" w:right="571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diagrama</w:t>
      </w:r>
      <w:r>
        <w:rPr>
          <w:rFonts w:ascii="Times New Roman" w:eastAsia="Times New Roman" w:hAnsi="Times New Roman" w:cs="Times New Roman"/>
          <w:color w:val="000000"/>
          <w:spacing w:val="22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componentes</w:t>
      </w:r>
      <w:r>
        <w:rPr>
          <w:rFonts w:ascii="Times New Roman" w:eastAsia="Times New Roman" w:hAnsi="Times New Roman" w:cs="Times New Roman"/>
          <w:color w:val="auto"/>
          <w:spacing w:val="28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proporciona</w:t>
      </w:r>
      <w:r>
        <w:rPr>
          <w:rFonts w:ascii="Times New Roman" w:eastAsia="Times New Roman" w:hAnsi="Times New Roman" w:cs="Times New Roman"/>
          <w:color w:val="222222"/>
          <w:spacing w:val="21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una</w:t>
      </w:r>
      <w:r>
        <w:rPr>
          <w:rFonts w:ascii="Times New Roman" w:eastAsia="Times New Roman" w:hAnsi="Times New Roman" w:cs="Times New Roman"/>
          <w:color w:val="222222"/>
          <w:spacing w:val="13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vista</w:t>
      </w:r>
      <w:r>
        <w:rPr>
          <w:rFonts w:ascii="Times New Roman" w:eastAsia="Times New Roman" w:hAnsi="Times New Roman" w:cs="Times New Roman"/>
          <w:color w:val="222222"/>
          <w:spacing w:val="14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222222"/>
          <w:spacing w:val="12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alto</w:t>
      </w:r>
      <w:r>
        <w:rPr>
          <w:rFonts w:ascii="Times New Roman" w:eastAsia="Times New Roman" w:hAnsi="Times New Roman" w:cs="Times New Roman"/>
          <w:color w:val="222222"/>
          <w:spacing w:val="13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nivel</w:t>
      </w:r>
      <w:r>
        <w:rPr>
          <w:rFonts w:ascii="Times New Roman" w:eastAsia="Times New Roman" w:hAnsi="Times New Roman" w:cs="Times New Roman"/>
          <w:color w:val="222222"/>
          <w:spacing w:val="10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222222"/>
          <w:spacing w:val="12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los componentes</w:t>
      </w:r>
      <w:r>
        <w:rPr>
          <w:rFonts w:ascii="Times New Roman" w:eastAsia="Times New Roman" w:hAnsi="Times New Roman" w:cs="Times New Roman"/>
          <w:color w:val="222222"/>
          <w:spacing w:val="34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dentro</w:t>
      </w:r>
      <w:r>
        <w:rPr>
          <w:rFonts w:ascii="Times New Roman" w:eastAsia="Times New Roman" w:hAnsi="Times New Roman" w:cs="Times New Roman"/>
          <w:color w:val="222222"/>
          <w:spacing w:val="22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222222"/>
          <w:spacing w:val="18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222222"/>
          <w:spacing w:val="15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sistema.</w:t>
      </w:r>
      <w:r>
        <w:rPr>
          <w:rFonts w:ascii="Times New Roman" w:eastAsia="Times New Roman" w:hAnsi="Times New Roman" w:cs="Times New Roman"/>
          <w:color w:val="222222"/>
          <w:spacing w:val="27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Los</w:t>
      </w:r>
      <w:r>
        <w:rPr>
          <w:rFonts w:ascii="Times New Roman" w:eastAsia="Times New Roman" w:hAnsi="Times New Roman" w:cs="Times New Roman"/>
          <w:color w:val="222222"/>
          <w:spacing w:val="16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componentes</w:t>
      </w:r>
      <w:r>
        <w:rPr>
          <w:rFonts w:ascii="Times New Roman" w:eastAsia="Times New Roman" w:hAnsi="Times New Roman" w:cs="Times New Roman"/>
          <w:color w:val="222222"/>
          <w:spacing w:val="33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pueden</w:t>
      </w:r>
      <w:r>
        <w:rPr>
          <w:rFonts w:ascii="Times New Roman" w:eastAsia="Times New Roman" w:hAnsi="Times New Roman" w:cs="Times New Roman"/>
          <w:color w:val="222222"/>
          <w:spacing w:val="23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ser</w:t>
      </w:r>
      <w:r>
        <w:rPr>
          <w:rFonts w:ascii="Times New Roman" w:eastAsia="Times New Roman" w:hAnsi="Times New Roman" w:cs="Times New Roman"/>
          <w:color w:val="222222"/>
          <w:spacing w:val="18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un componente</w:t>
      </w:r>
      <w:r>
        <w:rPr>
          <w:rFonts w:ascii="Times New Roman" w:eastAsia="Times New Roman" w:hAnsi="Times New Roman" w:cs="Times New Roman"/>
          <w:color w:val="222222"/>
          <w:spacing w:val="19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i/>
          <w:color w:val="222222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pacing w:val="0"/>
          <w:sz w:val="24"/>
          <w:shd w:val="clear" w:color="auto" w:fill="FFFFFF"/>
        </w:rPr>
        <w:t>software​</w:t>
      </w:r>
      <w:r>
        <w:rPr>
          <w:rFonts w:ascii="Times New Roman" w:eastAsia="Times New Roman" w:hAnsi="Times New Roman" w:cs="Times New Roman"/>
          <w:color w:val="222222"/>
          <w:spacing w:val="3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2147483648"/>
          <w:sz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222222"/>
          <w:spacing w:val="1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como</w:t>
      </w:r>
      <w:r>
        <w:rPr>
          <w:rFonts w:ascii="Times New Roman" w:eastAsia="Times New Roman" w:hAnsi="Times New Roman" w:cs="Times New Roman"/>
          <w:color w:val="222222"/>
          <w:spacing w:val="10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una</w:t>
      </w:r>
      <w:r>
        <w:rPr>
          <w:rFonts w:ascii="Times New Roman" w:eastAsia="Times New Roman" w:hAnsi="Times New Roman" w:cs="Times New Roman"/>
          <w:color w:val="222222"/>
          <w:spacing w:val="7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base</w:t>
      </w:r>
      <w:r>
        <w:rPr>
          <w:rFonts w:ascii="Times New Roman" w:eastAsia="Times New Roman" w:hAnsi="Times New Roman" w:cs="Times New Roman"/>
          <w:color w:val="222222"/>
          <w:spacing w:val="11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222222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datos</w:t>
      </w:r>
      <w:r>
        <w:rPr>
          <w:rFonts w:ascii="Times New Roman" w:eastAsia="Times New Roman" w:hAnsi="Times New Roman" w:cs="Times New Roman"/>
          <w:color w:val="222222"/>
          <w:spacing w:val="12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2147483648"/>
          <w:sz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222222"/>
          <w:spacing w:val="3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una</w:t>
      </w:r>
      <w:r>
        <w:rPr>
          <w:rFonts w:ascii="Times New Roman" w:eastAsia="Times New Roman" w:hAnsi="Times New Roman" w:cs="Times New Roman"/>
          <w:color w:val="222222"/>
          <w:spacing w:val="6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interfaz</w:t>
      </w:r>
      <w:r>
        <w:rPr>
          <w:rFonts w:ascii="Times New Roman" w:eastAsia="Times New Roman" w:hAnsi="Times New Roman" w:cs="Times New Roman"/>
          <w:color w:val="222222"/>
          <w:spacing w:val="9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222222"/>
          <w:spacing w:val="5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usuario;</w:t>
      </w:r>
      <w:r>
        <w:rPr>
          <w:rFonts w:ascii="Times New Roman" w:eastAsia="Times New Roman" w:hAnsi="Times New Roman" w:cs="Times New Roman"/>
          <w:color w:val="222222"/>
          <w:spacing w:val="8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2147483648"/>
          <w:sz w:val="24"/>
          <w:shd w:val="clear" w:color="auto" w:fill="FFFFFF"/>
        </w:rPr>
        <w:t xml:space="preserve">o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222222"/>
          <w:spacing w:val="6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componente</w:t>
      </w:r>
      <w:r>
        <w:rPr>
          <w:rFonts w:ascii="Times New Roman" w:eastAsia="Times New Roman" w:hAnsi="Times New Roman" w:cs="Times New Roman"/>
          <w:color w:val="222222"/>
          <w:spacing w:val="21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i/>
          <w:color w:val="222222"/>
          <w:spacing w:val="8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pacing w:val="0"/>
          <w:sz w:val="24"/>
          <w:shd w:val="clear" w:color="auto" w:fill="FFFFFF"/>
        </w:rPr>
        <w:t>hardware</w:t>
      </w:r>
      <w:r>
        <w:rPr>
          <w:rFonts w:ascii="Times New Roman" w:eastAsia="Times New Roman" w:hAnsi="Times New Roman" w:cs="Times New Roman"/>
          <w:color w:val="222222"/>
          <w:spacing w:val="8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como</w:t>
      </w:r>
      <w:r>
        <w:rPr>
          <w:rFonts w:ascii="Times New Roman" w:eastAsia="Times New Roman" w:hAnsi="Times New Roman" w:cs="Times New Roman"/>
          <w:color w:val="222222"/>
          <w:spacing w:val="12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222222"/>
          <w:spacing w:val="6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circuito,</w:t>
      </w:r>
      <w:r>
        <w:rPr>
          <w:rFonts w:ascii="Times New Roman" w:eastAsia="Times New Roman" w:hAnsi="Times New Roman" w:cs="Times New Roman"/>
          <w:color w:val="222222"/>
          <w:spacing w:val="9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microchip</w:t>
      </w:r>
      <w:r>
        <w:rPr>
          <w:rFonts w:ascii="Times New Roman" w:eastAsia="Times New Roman" w:hAnsi="Times New Roman" w:cs="Times New Roman"/>
          <w:color w:val="222222"/>
          <w:spacing w:val="13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2147483648"/>
          <w:sz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222222"/>
          <w:spacing w:val="6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>dispositivo;</w:t>
      </w:r>
      <w:r>
        <w:rPr>
          <w:rFonts w:ascii="Times New Roman" w:eastAsia="Times New Roman" w:hAnsi="Times New Roman" w:cs="Times New Roman"/>
          <w:color w:val="222222"/>
          <w:spacing w:val="12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-2147483648"/>
          <w:sz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222222"/>
          <w:spacing w:val="4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 xml:space="preserve">una unidad de negocio como un proveedor, nómina </w:t>
      </w:r>
      <w:r>
        <w:rPr>
          <w:rFonts w:ascii="Times New Roman" w:eastAsia="Times New Roman" w:hAnsi="Times New Roman" w:cs="Times New Roman"/>
          <w:color w:val="222222"/>
          <w:spacing w:val="-2147483648"/>
          <w:sz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222222"/>
          <w:spacing w:val="0"/>
          <w:sz w:val="24"/>
          <w:shd w:val="clear" w:color="auto" w:fill="FFFFFF"/>
        </w:rPr>
        <w:t xml:space="preserve"> envío.</w:t>
      </w:r>
    </w:p>
    <w:p>
      <w:pPr>
        <w:spacing w:before="383" w:after="0"/>
        <w:ind w:left="795" w:right="550" w:firstLine="0"/>
        <w:jc w:val="both"/>
      </w:pPr>
      <w:r>
        <w:pict>
          <v:shape id="_x0000_i1027" type="#_x0000_t75" style="width:428.25pt;height:336.75pt">
            <v:imagedata r:id="rId7" o:title=""/>
            <w10:anchorlock/>
          </v:shape>
        </w:pict>
      </w:r>
    </w:p>
    <w:p>
      <w:pPr>
        <w:numPr>
          <w:ilvl w:val="0"/>
          <w:numId w:val="9"/>
        </w:numPr>
        <w:spacing w:before="246" w:after="0"/>
        <w:ind w:right="7097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3"/>
          <w:sz w:val="28"/>
          <w:shd w:val="clear" w:color="auto" w:fill="FFFFFF"/>
        </w:rPr>
        <w:t>Vista</w:t>
      </w:r>
      <w:bookmarkStart w:id="8" w:name="_page7_x72.00_y558.75"/>
      <w:bookmarkEnd w:id="8"/>
      <w:r>
        <w:rPr>
          <w:rFonts w:ascii="Times New Roman" w:eastAsia="Times New Roman" w:hAnsi="Times New Roman" w:cs="Times New Roman"/>
          <w:b/>
          <w:color w:val="000000"/>
          <w:spacing w:val="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3"/>
          <w:sz w:val="28"/>
          <w:shd w:val="clear" w:color="auto" w:fill="FFFFFF"/>
        </w:rPr>
        <w:t>proceso</w:t>
      </w:r>
    </w:p>
    <w:p>
      <w:pPr>
        <w:spacing w:before="51" w:after="0" w:line="285" w:lineRule="exact"/>
        <w:ind w:left="720" w:right="593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Los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diagramas</w:t>
      </w:r>
      <w:r>
        <w:rPr>
          <w:rFonts w:ascii="Times New Roman" w:eastAsia="Times New Roman" w:hAnsi="Times New Roman" w:cs="Times New Roman"/>
          <w:color w:val="000000"/>
          <w:spacing w:val="17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secuencia</w:t>
      </w:r>
      <w:r>
        <w:rPr>
          <w:rFonts w:ascii="Times New Roman" w:eastAsia="Times New Roman" w:hAnsi="Times New Roman" w:cs="Times New Roman"/>
          <w:color w:val="auto"/>
          <w:spacing w:val="17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se</w:t>
      </w:r>
      <w:r>
        <w:rPr>
          <w:rFonts w:ascii="Times New Roman" w:eastAsia="Times New Roman" w:hAnsi="Times New Roman" w:cs="Times New Roman"/>
          <w:color w:val="282C33"/>
          <w:spacing w:val="8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centran</w:t>
      </w:r>
      <w:r>
        <w:rPr>
          <w:rFonts w:ascii="Times New Roman" w:eastAsia="Times New Roman" w:hAnsi="Times New Roman" w:cs="Times New Roman"/>
          <w:color w:val="282C33"/>
          <w:spacing w:val="11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específicamente</w:t>
      </w:r>
      <w:r>
        <w:rPr>
          <w:rFonts w:ascii="Times New Roman" w:eastAsia="Times New Roman" w:hAnsi="Times New Roman" w:cs="Times New Roman"/>
          <w:color w:val="282C33"/>
          <w:spacing w:val="23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i/>
          <w:color w:val="282C33"/>
          <w:spacing w:val="4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color w:val="282C33"/>
          <w:spacing w:val="0"/>
          <w:sz w:val="24"/>
          <w:shd w:val="clear" w:color="auto" w:fill="FFFFFF"/>
        </w:rPr>
        <w:t>líneas</w:t>
      </w:r>
      <w:r>
        <w:rPr>
          <w:rFonts w:ascii="Times New Roman" w:eastAsia="Times New Roman" w:hAnsi="Times New Roman" w:cs="Times New Roman"/>
          <w:i/>
          <w:color w:val="282C33"/>
          <w:spacing w:val="6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color w:val="282C33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i/>
          <w:color w:val="282C33"/>
          <w:spacing w:val="4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color w:val="282C33"/>
          <w:spacing w:val="0"/>
          <w:sz w:val="24"/>
          <w:shd w:val="clear" w:color="auto" w:fill="FFFFFF"/>
        </w:rPr>
        <w:t>vida</w:t>
      </w:r>
      <w:r>
        <w:rPr>
          <w:rFonts w:ascii="Times New Roman" w:eastAsia="Times New Roman" w:hAnsi="Times New Roman" w:cs="Times New Roman"/>
          <w:color w:val="282C33"/>
          <w:spacing w:val="3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-2147483648"/>
          <w:sz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282C33"/>
          <w:spacing w:val="3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en los</w:t>
      </w:r>
      <w:r>
        <w:rPr>
          <w:rFonts w:ascii="Times New Roman" w:eastAsia="Times New Roman" w:hAnsi="Times New Roman" w:cs="Times New Roman"/>
          <w:color w:val="282C33"/>
          <w:spacing w:val="15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procesos</w:t>
      </w:r>
      <w:r>
        <w:rPr>
          <w:rFonts w:ascii="Times New Roman" w:eastAsia="Times New Roman" w:hAnsi="Times New Roman" w:cs="Times New Roman"/>
          <w:color w:val="282C33"/>
          <w:spacing w:val="26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282C33"/>
          <w:spacing w:val="11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objetos</w:t>
      </w:r>
      <w:r>
        <w:rPr>
          <w:rFonts w:ascii="Times New Roman" w:eastAsia="Times New Roman" w:hAnsi="Times New Roman" w:cs="Times New Roman"/>
          <w:color w:val="282C33"/>
          <w:spacing w:val="22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que</w:t>
      </w:r>
      <w:r>
        <w:rPr>
          <w:rFonts w:ascii="Times New Roman" w:eastAsia="Times New Roman" w:hAnsi="Times New Roman" w:cs="Times New Roman"/>
          <w:color w:val="282C33"/>
          <w:spacing w:val="16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coexisten</w:t>
      </w:r>
      <w:r>
        <w:rPr>
          <w:rFonts w:ascii="Times New Roman" w:eastAsia="Times New Roman" w:hAnsi="Times New Roman" w:cs="Times New Roman"/>
          <w:color w:val="282C33"/>
          <w:spacing w:val="24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simultáneamente,</w:t>
      </w:r>
      <w:r>
        <w:rPr>
          <w:rFonts w:ascii="Times New Roman" w:eastAsia="Times New Roman" w:hAnsi="Times New Roman" w:cs="Times New Roman"/>
          <w:color w:val="282C33"/>
          <w:spacing w:val="33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282C33"/>
          <w:spacing w:val="11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los</w:t>
      </w:r>
      <w:r>
        <w:rPr>
          <w:rFonts w:ascii="Times New Roman" w:eastAsia="Times New Roman" w:hAnsi="Times New Roman" w:cs="Times New Roman"/>
          <w:color w:val="282C33"/>
          <w:spacing w:val="15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mensajes intercambiados</w:t>
      </w:r>
      <w:r>
        <w:rPr>
          <w:rFonts w:ascii="Times New Roman" w:eastAsia="Times New Roman" w:hAnsi="Times New Roman" w:cs="Times New Roman"/>
          <w:color w:val="282C33"/>
          <w:spacing w:val="24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entre</w:t>
      </w:r>
      <w:r>
        <w:rPr>
          <w:rFonts w:ascii="Times New Roman" w:eastAsia="Times New Roman" w:hAnsi="Times New Roman" w:cs="Times New Roman"/>
          <w:color w:val="282C33"/>
          <w:spacing w:val="11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ellos</w:t>
      </w:r>
      <w:r>
        <w:rPr>
          <w:rFonts w:ascii="Times New Roman" w:eastAsia="Times New Roman" w:hAnsi="Times New Roman" w:cs="Times New Roman"/>
          <w:color w:val="282C33"/>
          <w:spacing w:val="9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para</w:t>
      </w:r>
      <w:r>
        <w:rPr>
          <w:rFonts w:ascii="Times New Roman" w:eastAsia="Times New Roman" w:hAnsi="Times New Roman" w:cs="Times New Roman"/>
          <w:color w:val="282C33"/>
          <w:spacing w:val="10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ejecutar</w:t>
      </w:r>
      <w:r>
        <w:rPr>
          <w:rFonts w:ascii="Times New Roman" w:eastAsia="Times New Roman" w:hAnsi="Times New Roman" w:cs="Times New Roman"/>
          <w:color w:val="282C33"/>
          <w:spacing w:val="14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una</w:t>
      </w:r>
      <w:r>
        <w:rPr>
          <w:rFonts w:ascii="Times New Roman" w:eastAsia="Times New Roman" w:hAnsi="Times New Roman" w:cs="Times New Roman"/>
          <w:color w:val="282C33"/>
          <w:spacing w:val="9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función</w:t>
      </w:r>
      <w:r>
        <w:rPr>
          <w:rFonts w:ascii="Times New Roman" w:eastAsia="Times New Roman" w:hAnsi="Times New Roman" w:cs="Times New Roman"/>
          <w:color w:val="282C33"/>
          <w:spacing w:val="11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antes</w:t>
      </w:r>
      <w:r>
        <w:rPr>
          <w:rFonts w:ascii="Times New Roman" w:eastAsia="Times New Roman" w:hAnsi="Times New Roman" w:cs="Times New Roman"/>
          <w:color w:val="282C33"/>
          <w:spacing w:val="12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282C33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que</w:t>
      </w:r>
      <w:r>
        <w:rPr>
          <w:rFonts w:ascii="Times New Roman" w:eastAsia="Times New Roman" w:hAnsi="Times New Roman" w:cs="Times New Roman"/>
          <w:color w:val="282C33"/>
          <w:spacing w:val="7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la</w:t>
      </w:r>
      <w:r>
        <w:rPr>
          <w:rFonts w:ascii="Times New Roman" w:eastAsia="Times New Roman" w:hAnsi="Times New Roman" w:cs="Times New Roman"/>
          <w:color w:val="282C33"/>
          <w:spacing w:val="4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línea</w:t>
      </w:r>
      <w:r>
        <w:rPr>
          <w:rFonts w:ascii="Times New Roman" w:eastAsia="Times New Roman" w:hAnsi="Times New Roman" w:cs="Times New Roman"/>
          <w:color w:val="282C33"/>
          <w:spacing w:val="7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82C33"/>
          <w:spacing w:val="0"/>
          <w:sz w:val="24"/>
          <w:shd w:val="clear" w:color="auto" w:fill="FFFFFF"/>
        </w:rPr>
        <w:t>de vida termine.</w:t>
      </w:r>
    </w:p>
    <w:p>
      <w:pPr>
        <w:spacing w:before="34" w:after="0"/>
        <w:ind w:left="765" w:right="550" w:firstLine="0"/>
        <w:jc w:val="both"/>
      </w:pPr>
      <w:r>
        <w:pict>
          <v:shape id="_x0000_i1028" type="#_x0000_t75" style="width:429.75pt;height:210.75pt">
            <v:imagedata r:id="rId8" o:title=""/>
            <w10:anchorlock/>
          </v:shape>
        </w:pict>
      </w:r>
    </w:p>
    <w:p>
      <w:pPr>
        <w:spacing w:before="65" w:after="0"/>
        <w:ind w:left="3030" w:right="325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</w:rPr>
        <w:t>Ilustración 3. Diagrama secuencia Inicio de sesión</w:t>
      </w:r>
    </w:p>
    <w:p>
      <w:pPr>
        <w:spacing w:before="34" w:after="0"/>
        <w:ind w:left="45" w:right="535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</w:rPr>
        <w:br w:type="page"/>
      </w:r>
      <w:r>
        <w:pict>
          <v:shape id="_x0000_i1029" type="#_x0000_t75" style="width:466.5pt;height:456.75pt">
            <v:imagedata r:id="rId9" o:title=""/>
            <w10:anchorlock/>
          </v:shape>
        </w:pict>
      </w:r>
    </w:p>
    <w:p>
      <w:pPr>
        <w:spacing w:before="80" w:after="0"/>
        <w:ind w:left="3030" w:right="325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</w:rPr>
        <w:t>Ilustración 4. Diagrama secuencia Inicio de sesión</w:t>
      </w:r>
    </w:p>
    <w:p>
      <w:pPr>
        <w:spacing w:before="64" w:after="0"/>
        <w:ind w:left="75" w:right="580" w:firstLine="0"/>
        <w:jc w:val="both"/>
      </w:pPr>
      <w:r>
        <w:pict>
          <v:shape id="_x0000_i1030" type="#_x0000_t75" style="width:462.75pt;height:472.5pt">
            <v:imagedata r:id="rId10" o:title=""/>
            <w10:anchorlock/>
          </v:shape>
        </w:pict>
      </w:r>
    </w:p>
    <w:p>
      <w:pPr>
        <w:spacing w:before="110" w:after="0"/>
        <w:ind w:left="2835" w:right="3121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</w:rPr>
        <w:t>Ilustración 5. Diagrama secuencia Gestión de Sensores</w:t>
      </w:r>
    </w:p>
    <w:p>
      <w:pPr>
        <w:spacing w:before="64" w:after="0"/>
        <w:ind w:left="75" w:right="550" w:firstLine="0"/>
        <w:jc w:val="both"/>
      </w:pPr>
      <w:r>
        <w:pict>
          <v:shape id="_x0000_i1031" type="#_x0000_t75" style="width:464.25pt;height:510.75pt">
            <v:imagedata r:id="rId11" o:title=""/>
            <w10:anchorlock/>
          </v:shape>
        </w:pict>
      </w:r>
    </w:p>
    <w:p>
      <w:pPr>
        <w:spacing w:before="395" w:after="0"/>
        <w:ind w:left="2985" w:right="322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</w:rPr>
        <w:t>Ilustración 6. Diagrama secuencia Generar reportes</w:t>
      </w:r>
    </w:p>
    <w:p>
      <w:pPr>
        <w:spacing w:before="0" w:after="0" w:line="285" w:lineRule="exact"/>
        <w:ind w:left="720" w:right="1753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Los diagramas de estado describen el comportamiento de los sistemas describiendo todos los estados posibles en los que puede entrar un objeto en particular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 la manera que cambia el estado del objeto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 través de las diversas acciones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 transiciones que toma para pasar de un estado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 otro.</w:t>
      </w:r>
    </w:p>
    <w:p>
      <w:pPr>
        <w:spacing w:before="98" w:after="0"/>
        <w:ind w:left="795" w:right="520" w:firstLine="0"/>
        <w:jc w:val="both"/>
      </w:pPr>
      <w:r>
        <w:pict>
          <v:shape id="_x0000_i1032" type="#_x0000_t75" style="width:429.75pt;height:447pt">
            <v:imagedata r:id="rId12" o:title=""/>
            <w10:anchorlock/>
          </v:shape>
        </w:pict>
      </w:r>
    </w:p>
    <w:p>
      <w:pPr>
        <w:spacing w:before="110" w:after="0"/>
        <w:ind w:left="3240" w:right="3421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</w:rPr>
        <w:t>Ilustración 6. Diagrama de estado de Alertas.</w:t>
      </w:r>
    </w:p>
    <w:p>
      <w:pPr>
        <w:numPr>
          <w:ilvl w:val="0"/>
          <w:numId w:val="10"/>
        </w:numPr>
        <w:spacing w:before="414" w:after="0"/>
        <w:ind w:right="7794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pacing w:val="3"/>
          <w:sz w:val="28"/>
          <w:shd w:val="clear" w:color="auto" w:fill="FFFFFF"/>
        </w:rPr>
        <w:t>Vista</w:t>
      </w:r>
      <w:bookmarkStart w:id="9" w:name="_page13_x72.00_y121.50"/>
      <w:bookmarkEnd w:id="9"/>
      <w:r>
        <w:rPr>
          <w:rFonts w:ascii="Times New Roman" w:eastAsia="Times New Roman" w:hAnsi="Times New Roman" w:cs="Times New Roman"/>
          <w:b/>
          <w:color w:val="000000"/>
          <w:spacing w:val="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1"/>
          <w:sz w:val="28"/>
          <w:shd w:val="clear" w:color="auto" w:fill="FFFFFF"/>
        </w:rPr>
        <w:t>física</w:t>
      </w:r>
    </w:p>
    <w:p>
      <w:pPr>
        <w:spacing w:before="291" w:after="0" w:line="285" w:lineRule="exact"/>
        <w:ind w:left="720" w:right="576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Diagrama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distribución</w:t>
      </w:r>
      <w:r>
        <w:rPr>
          <w:rFonts w:ascii="Times New Roman" w:eastAsia="Times New Roman" w:hAnsi="Times New Roman" w:cs="Times New Roman"/>
          <w:color w:val="000000"/>
          <w:spacing w:val="21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dibuja</w:t>
      </w:r>
      <w:r>
        <w:rPr>
          <w:rFonts w:ascii="Times New Roman" w:eastAsia="Times New Roman" w:hAnsi="Times New Roman" w:cs="Times New Roman"/>
          <w:color w:val="000000"/>
          <w:spacing w:val="1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pares</w:t>
      </w:r>
      <w:r>
        <w:rPr>
          <w:rFonts w:ascii="Times New Roman" w:eastAsia="Times New Roman" w:hAnsi="Times New Roman" w:cs="Times New Roman"/>
          <w:color w:val="000000"/>
          <w:spacing w:val="19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relacionados</w:t>
      </w:r>
      <w:r>
        <w:rPr>
          <w:rFonts w:ascii="Times New Roman" w:eastAsia="Times New Roman" w:hAnsi="Times New Roman" w:cs="Times New Roman"/>
          <w:color w:val="000000"/>
          <w:spacing w:val="26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variables</w:t>
      </w:r>
      <w:r>
        <w:rPr>
          <w:rFonts w:ascii="Times New Roman" w:eastAsia="Times New Roman" w:hAnsi="Times New Roman" w:cs="Times New Roman"/>
          <w:color w:val="000000"/>
          <w:spacing w:val="18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para presentar</w:t>
      </w:r>
      <w:r>
        <w:rPr>
          <w:rFonts w:ascii="Times New Roman" w:eastAsia="Times New Roman" w:hAnsi="Times New Roman" w:cs="Times New Roman"/>
          <w:color w:val="000000"/>
          <w:spacing w:val="22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000000"/>
          <w:spacing w:val="11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patrón</w:t>
      </w:r>
      <w:r>
        <w:rPr>
          <w:rFonts w:ascii="Times New Roman" w:eastAsia="Times New Roman" w:hAnsi="Times New Roman" w:cs="Times New Roman"/>
          <w:color w:val="000000"/>
          <w:spacing w:val="17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relación</w:t>
      </w:r>
      <w:r>
        <w:rPr>
          <w:rFonts w:ascii="Times New Roman" w:eastAsia="Times New Roman" w:hAnsi="Times New Roman" w:cs="Times New Roman"/>
          <w:color w:val="000000"/>
          <w:spacing w:val="15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correlación.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Cada</w:t>
      </w:r>
      <w:r>
        <w:rPr>
          <w:rFonts w:ascii="Times New Roman" w:eastAsia="Times New Roman" w:hAnsi="Times New Roman" w:cs="Times New Roman"/>
          <w:color w:val="000000"/>
          <w:spacing w:val="13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conjunto</w:t>
      </w:r>
      <w:r>
        <w:rPr>
          <w:rFonts w:ascii="Times New Roman" w:eastAsia="Times New Roman" w:hAnsi="Times New Roman" w:cs="Times New Roman"/>
          <w:color w:val="000000"/>
          <w:spacing w:val="16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datos representa</w:t>
      </w:r>
      <w:r>
        <w:rPr>
          <w:rFonts w:ascii="Times New Roman" w:eastAsia="Times New Roman" w:hAnsi="Times New Roman" w:cs="Times New Roman"/>
          <w:color w:val="000000"/>
          <w:spacing w:val="17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factor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diferente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que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puede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ser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cuantificado.</w:t>
      </w:r>
      <w:r>
        <w:rPr>
          <w:rFonts w:ascii="Times New Roman" w:eastAsia="Times New Roman" w:hAnsi="Times New Roman" w:cs="Times New Roman"/>
          <w:color w:val="000000"/>
          <w:spacing w:val="15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 conjunto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datos es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dibujado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eje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horizontal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(eje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x)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 el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otro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conjunto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datos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dibuja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 eje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vertical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(eje</w:t>
      </w:r>
      <w:r>
        <w:rPr>
          <w:rFonts w:ascii="Times New Roman" w:eastAsia="Times New Roman" w:hAnsi="Times New Roman" w:cs="Times New Roman"/>
          <w:color w:val="000000"/>
          <w:spacing w:val="12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y).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resultado</w:t>
      </w:r>
      <w:r>
        <w:rPr>
          <w:rFonts w:ascii="Times New Roman" w:eastAsia="Times New Roman" w:hAnsi="Times New Roman" w:cs="Times New Roman"/>
          <w:color w:val="000000"/>
          <w:spacing w:val="21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número</w:t>
      </w:r>
      <w:r>
        <w:rPr>
          <w:rFonts w:ascii="Times New Roman" w:eastAsia="Times New Roman" w:hAnsi="Times New Roman" w:cs="Times New Roman"/>
          <w:color w:val="000000"/>
          <w:spacing w:val="16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puntos</w:t>
      </w:r>
      <w:r>
        <w:rPr>
          <w:rFonts w:ascii="Times New Roman" w:eastAsia="Times New Roman" w:hAnsi="Times New Roman" w:cs="Times New Roman"/>
          <w:color w:val="000000"/>
          <w:spacing w:val="17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que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pueden</w:t>
      </w:r>
      <w:r>
        <w:rPr>
          <w:rFonts w:ascii="Times New Roman" w:eastAsia="Times New Roman" w:hAnsi="Times New Roman" w:cs="Times New Roman"/>
          <w:color w:val="000000"/>
          <w:spacing w:val="17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ser analizados</w:t>
      </w:r>
      <w:r>
        <w:rPr>
          <w:rFonts w:ascii="Times New Roman" w:eastAsia="Times New Roman" w:hAnsi="Times New Roman" w:cs="Times New Roman"/>
          <w:color w:val="000000"/>
          <w:spacing w:val="26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para</w:t>
      </w:r>
      <w:r>
        <w:rPr>
          <w:rFonts w:ascii="Times New Roman" w:eastAsia="Times New Roman" w:hAnsi="Times New Roman" w:cs="Times New Roman"/>
          <w:color w:val="000000"/>
          <w:spacing w:val="18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determinar</w:t>
      </w:r>
      <w:r>
        <w:rPr>
          <w:rFonts w:ascii="Times New Roman" w:eastAsia="Times New Roman" w:hAnsi="Times New Roman" w:cs="Times New Roman"/>
          <w:color w:val="000000"/>
          <w:spacing w:val="24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</w:t>
      </w:r>
      <w:r>
        <w:rPr>
          <w:rFonts w:ascii="Times New Roman" w:eastAsia="Times New Roman" w:hAnsi="Times New Roman" w:cs="Times New Roman"/>
          <w:color w:val="000000"/>
          <w:spacing w:val="14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existe</w:t>
      </w:r>
      <w:r>
        <w:rPr>
          <w:rFonts w:ascii="Times New Roman" w:eastAsia="Times New Roman" w:hAnsi="Times New Roman" w:cs="Times New Roman"/>
          <w:color w:val="000000"/>
          <w:spacing w:val="17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una</w:t>
      </w:r>
      <w:r>
        <w:rPr>
          <w:rFonts w:ascii="Times New Roman" w:eastAsia="Times New Roman" w:hAnsi="Times New Roman" w:cs="Times New Roman"/>
          <w:color w:val="000000"/>
          <w:spacing w:val="1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relación</w:t>
      </w:r>
      <w:r>
        <w:rPr>
          <w:rFonts w:ascii="Times New Roman" w:eastAsia="Times New Roman" w:hAnsi="Times New Roman" w:cs="Times New Roman"/>
          <w:color w:val="000000"/>
          <w:spacing w:val="18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significativa</w:t>
      </w:r>
      <w:r>
        <w:rPr>
          <w:rFonts w:ascii="Times New Roman" w:eastAsia="Times New Roman" w:hAnsi="Times New Roman" w:cs="Times New Roman"/>
          <w:color w:val="000000"/>
          <w:spacing w:val="20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también conocida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como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“correlación”)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entre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los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dos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conjuntos</w:t>
      </w:r>
      <w:r>
        <w:rPr>
          <w:rFonts w:ascii="Times New Roman" w:eastAsia="Times New Roman" w:hAnsi="Times New Roman" w:cs="Times New Roman"/>
          <w:color w:val="000000"/>
          <w:spacing w:val="13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datos.</w:t>
      </w:r>
      <w:r>
        <w:rPr>
          <w:rFonts w:ascii="Times New Roman" w:eastAsia="Times New Roman" w:hAnsi="Times New Roman" w:cs="Times New Roman"/>
          <w:color w:val="000000"/>
          <w:spacing w:val="11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esto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nos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ayuda para</w:t>
      </w:r>
      <w:r>
        <w:rPr>
          <w:rFonts w:ascii="Times New Roman" w:eastAsia="Times New Roman" w:hAnsi="Times New Roman" w:cs="Times New Roman"/>
          <w:color w:val="000000"/>
          <w:spacing w:val="13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comprender</w:t>
      </w:r>
      <w:r>
        <w:rPr>
          <w:rFonts w:ascii="Times New Roman" w:eastAsia="Times New Roman" w:hAnsi="Times New Roman" w:cs="Times New Roman"/>
          <w:color w:val="000000"/>
          <w:spacing w:val="22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mejor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programa</w:t>
      </w:r>
      <w:r>
        <w:rPr>
          <w:rFonts w:ascii="Times New Roman" w:eastAsia="Times New Roman" w:hAnsi="Times New Roman" w:cs="Times New Roman"/>
          <w:color w:val="000000"/>
          <w:spacing w:val="19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sistema</w:t>
      </w:r>
      <w:r>
        <w:rPr>
          <w:rFonts w:ascii="Times New Roman" w:eastAsia="Times New Roman" w:hAnsi="Times New Roman" w:cs="Times New Roman"/>
          <w:color w:val="000000"/>
          <w:spacing w:val="20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que</w:t>
      </w:r>
      <w:r>
        <w:rPr>
          <w:rFonts w:ascii="Times New Roman" w:eastAsia="Times New Roman" w:hAnsi="Times New Roman" w:cs="Times New Roman"/>
          <w:color w:val="000000"/>
          <w:spacing w:val="12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este</w:t>
      </w:r>
      <w:r>
        <w:rPr>
          <w:rFonts w:ascii="Times New Roman" w:eastAsia="Times New Roman" w:hAnsi="Times New Roman" w:cs="Times New Roman"/>
          <w:color w:val="000000"/>
          <w:spacing w:val="15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caso</w:t>
      </w:r>
      <w:r>
        <w:rPr>
          <w:rFonts w:ascii="Times New Roman" w:eastAsia="Times New Roman" w:hAnsi="Times New Roman" w:cs="Times New Roman"/>
          <w:color w:val="000000"/>
          <w:spacing w:val="1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estamos diseñando como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 continuación se detalla:</w:t>
      </w:r>
    </w:p>
    <w:p>
      <w:pPr>
        <w:spacing w:before="353" w:after="0"/>
        <w:ind w:left="765" w:right="790" w:firstLine="0"/>
        <w:jc w:val="both"/>
      </w:pPr>
      <w:r>
        <w:pict>
          <v:shape id="_x0000_i1033" type="#_x0000_t75" style="width:417.75pt;height:5in">
            <v:imagedata r:id="rId13" o:title=""/>
            <w10:anchorlock/>
          </v:shape>
        </w:pict>
      </w:r>
    </w:p>
    <w:p>
      <w:pPr>
        <w:spacing w:before="80" w:after="0"/>
        <w:ind w:left="3465" w:right="357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</w:rPr>
        <w:t>Ilustración 7. Diagrama de distribución.</w:t>
      </w:r>
    </w:p>
    <w:p>
      <w:pPr>
        <w:numPr>
          <w:ilvl w:val="0"/>
          <w:numId w:val="11"/>
        </w:numPr>
        <w:spacing w:before="414" w:after="0"/>
        <w:ind w:right="6356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3"/>
          <w:sz w:val="28"/>
          <w:shd w:val="clear" w:color="auto" w:fill="FFFFFF"/>
        </w:rPr>
        <w:t>Vista</w:t>
      </w:r>
      <w:bookmarkStart w:id="10" w:name="_page14_x72.00_y121.50"/>
      <w:bookmarkEnd w:id="10"/>
      <w:r>
        <w:rPr>
          <w:rFonts w:ascii="Times New Roman" w:eastAsia="Times New Roman" w:hAnsi="Times New Roman" w:cs="Times New Roman"/>
          <w:b/>
          <w:color w:val="000000"/>
          <w:spacing w:val="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2"/>
          <w:sz w:val="28"/>
          <w:shd w:val="clear" w:color="auto" w:fill="FFFFFF"/>
        </w:rPr>
        <w:t>escenarios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8"/>
          <w:shd w:val="clear" w:color="auto" w:fill="FFFFFF"/>
        </w:rPr>
        <w:t xml:space="preserve"> +1</w:t>
      </w:r>
    </w:p>
    <w:p>
      <w:pPr>
        <w:spacing w:before="36" w:after="0" w:line="300" w:lineRule="exact"/>
        <w:ind w:left="720" w:right="604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Los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diagramas</w:t>
      </w:r>
      <w:r>
        <w:rPr>
          <w:rFonts w:ascii="Times New Roman" w:eastAsia="Times New Roman" w:hAnsi="Times New Roman" w:cs="Times New Roman"/>
          <w:color w:val="000000"/>
          <w:spacing w:val="17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caso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uso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muestran</w:t>
      </w:r>
      <w:r>
        <w:rPr>
          <w:rFonts w:ascii="Times New Roman" w:eastAsia="Times New Roman" w:hAnsi="Times New Roman" w:cs="Times New Roman"/>
          <w:color w:val="000000"/>
          <w:spacing w:val="15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comunicación</w:t>
      </w:r>
      <w:r>
        <w:rPr>
          <w:rFonts w:ascii="Times New Roman" w:eastAsia="Times New Roman" w:hAnsi="Times New Roman" w:cs="Times New Roman"/>
          <w:color w:val="000000"/>
          <w:spacing w:val="17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comportamiento entre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los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usuarios</w:t>
      </w:r>
      <w:r>
        <w:rPr>
          <w:rFonts w:ascii="Times New Roman" w:eastAsia="Times New Roman" w:hAnsi="Times New Roman" w:cs="Times New Roman"/>
          <w:color w:val="000000"/>
          <w:spacing w:val="11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involucrados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mostrando</w:t>
      </w:r>
      <w:r>
        <w:rPr>
          <w:rFonts w:ascii="Times New Roman" w:eastAsia="Times New Roman" w:hAnsi="Times New Roman" w:cs="Times New Roman"/>
          <w:color w:val="000000"/>
          <w:spacing w:val="15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relación</w:t>
      </w:r>
      <w:r>
        <w:rPr>
          <w:rFonts w:ascii="Times New Roman" w:eastAsia="Times New Roman" w:hAnsi="Times New Roman" w:cs="Times New Roman"/>
          <w:color w:val="000000"/>
          <w:spacing w:val="7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que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tiene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cada</w:t>
      </w:r>
      <w:r>
        <w:rPr>
          <w:rFonts w:ascii="Times New Roman" w:eastAsia="Times New Roman" w:hAnsi="Times New Roman" w:cs="Times New Roman"/>
          <w:color w:val="000000"/>
          <w:spacing w:val="8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uno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con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los casos de uso como se muestra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 continuación.</w:t>
      </w:r>
    </w:p>
    <w:p>
      <w:pPr>
        <w:spacing w:before="53" w:after="0"/>
        <w:ind w:left="750" w:right="-200" w:firstLine="0"/>
        <w:jc w:val="both"/>
      </w:pPr>
      <w:r>
        <w:pict>
          <v:shape id="_x0000_i1034" type="#_x0000_t75" style="width:468pt;height:431.25pt">
            <v:imagedata r:id="rId14" o:title=""/>
            <w10:anchorlock/>
          </v:shape>
        </w:pict>
      </w:r>
    </w:p>
    <w:p>
      <w:pPr>
        <w:spacing w:before="50" w:after="0"/>
        <w:ind w:left="3015" w:right="3251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</w:rPr>
        <w:t>Ilustración 8. Diagrama de casos de uso (General).</w:t>
      </w:r>
    </w:p>
    <w:p>
      <w:pPr>
        <w:spacing w:before="19" w:after="0"/>
        <w:ind w:left="750" w:right="970" w:firstLine="0"/>
        <w:jc w:val="both"/>
      </w:pPr>
      <w:r>
        <w:pict>
          <v:shape id="_x0000_i1035" type="#_x0000_t75" style="width:409.5pt;height:255.75pt">
            <v:imagedata r:id="rId15" o:title=""/>
            <w10:anchorlock/>
          </v:shape>
        </w:pict>
      </w:r>
    </w:p>
    <w:p>
      <w:pPr>
        <w:spacing w:before="65" w:after="0"/>
        <w:ind w:left="2685" w:right="300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</w:rPr>
        <w:t>Ilustración 9. Diagrama de caso de uso, Acceso al sistema.</w:t>
      </w:r>
    </w:p>
    <w:p>
      <w:pPr>
        <w:spacing w:before="808" w:after="0"/>
        <w:ind w:left="0" w:right="7216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48"/>
          <w:shd w:val="clear" w:color="auto" w:fill="FFFFFF"/>
        </w:rPr>
        <w:t>Conclusiones</w:t>
      </w:r>
    </w:p>
    <w:p>
      <w:pPr>
        <w:spacing w:before="157" w:after="0"/>
        <w:ind w:left="0" w:right="7743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23"/>
          <w:sz w:val="28"/>
          <w:shd w:val="clear" w:color="auto" w:fill="FFFFFF"/>
        </w:rPr>
        <w:t>José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8"/>
          <w:shd w:val="clear" w:color="auto" w:fill="FFFFFF"/>
        </w:rPr>
        <w:t xml:space="preserve"> Luis </w:t>
      </w:r>
      <w:r>
        <w:rPr>
          <w:rFonts w:ascii="Times New Roman" w:eastAsia="Times New Roman" w:hAnsi="Times New Roman" w:cs="Times New Roman"/>
          <w:b/>
          <w:color w:val="000000"/>
          <w:spacing w:val="4"/>
          <w:sz w:val="28"/>
          <w:shd w:val="clear" w:color="auto" w:fill="FFFFFF"/>
        </w:rPr>
        <w:t>Cuevas</w:t>
      </w:r>
    </w:p>
    <w:p>
      <w:pPr>
        <w:spacing w:before="51" w:after="0" w:line="285" w:lineRule="exact"/>
        <w:ind w:left="0" w:right="565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modelo</w:t>
      </w:r>
      <w:r>
        <w:rPr>
          <w:rFonts w:ascii="Times New Roman" w:eastAsia="Times New Roman" w:hAnsi="Times New Roman" w:cs="Times New Roman"/>
          <w:color w:val="000000"/>
          <w:spacing w:val="15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4+1</w:t>
      </w:r>
      <w:r>
        <w:rPr>
          <w:rFonts w:ascii="Times New Roman" w:eastAsia="Times New Roman" w:hAnsi="Times New Roman" w:cs="Times New Roman"/>
          <w:color w:val="000000"/>
          <w:spacing w:val="9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permite</w:t>
      </w:r>
      <w:r>
        <w:rPr>
          <w:rFonts w:ascii="Times New Roman" w:eastAsia="Times New Roman" w:hAnsi="Times New Roman" w:cs="Times New Roman"/>
          <w:color w:val="000000"/>
          <w:spacing w:val="14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presentar</w:t>
      </w:r>
      <w:r>
        <w:rPr>
          <w:rFonts w:ascii="Times New Roman" w:eastAsia="Times New Roman" w:hAnsi="Times New Roman" w:cs="Times New Roman"/>
          <w:color w:val="000000"/>
          <w:spacing w:val="19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sistema</w:t>
      </w:r>
      <w:r>
        <w:rPr>
          <w:rFonts w:ascii="Times New Roman" w:eastAsia="Times New Roman" w:hAnsi="Times New Roman" w:cs="Times New Roman"/>
          <w:color w:val="000000"/>
          <w:spacing w:val="19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acuerdo</w:t>
      </w:r>
      <w:r>
        <w:rPr>
          <w:rFonts w:ascii="Times New Roman" w:eastAsia="Times New Roman" w:hAnsi="Times New Roman" w:cs="Times New Roman"/>
          <w:color w:val="000000"/>
          <w:spacing w:val="16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al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tipo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usuario</w:t>
      </w:r>
      <w:r>
        <w:rPr>
          <w:rFonts w:ascii="Times New Roman" w:eastAsia="Times New Roman" w:hAnsi="Times New Roman" w:cs="Times New Roman"/>
          <w:color w:val="000000"/>
          <w:spacing w:val="14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que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 requiera.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Así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puede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dar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una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idea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las</w:t>
      </w:r>
      <w:r>
        <w:rPr>
          <w:rFonts w:ascii="Times New Roman" w:eastAsia="Times New Roman" w:hAnsi="Times New Roman" w:cs="Times New Roman"/>
          <w:color w:val="000000"/>
          <w:spacing w:val="7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funcionalidades</w:t>
      </w:r>
      <w:r>
        <w:rPr>
          <w:rFonts w:ascii="Times New Roman" w:eastAsia="Times New Roman" w:hAnsi="Times New Roman" w:cs="Times New Roman"/>
          <w:color w:val="000000"/>
          <w:spacing w:val="21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estructura</w:t>
      </w:r>
      <w:r>
        <w:rPr>
          <w:rFonts w:ascii="Times New Roman" w:eastAsia="Times New Roman" w:hAnsi="Times New Roman" w:cs="Times New Roman"/>
          <w:color w:val="000000"/>
          <w:spacing w:val="17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sin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tener</w:t>
      </w:r>
      <w:r>
        <w:rPr>
          <w:rFonts w:ascii="Times New Roman" w:eastAsia="Times New Roman" w:hAnsi="Times New Roman" w:cs="Times New Roman"/>
          <w:color w:val="000000"/>
          <w:spacing w:val="8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que entender componentes que no le infieren.</w:t>
      </w:r>
    </w:p>
    <w:p>
      <w:pPr>
        <w:spacing w:before="385" w:after="0"/>
        <w:ind w:left="0" w:right="7173" w:firstLine="0"/>
        <w:jc w:val="both"/>
      </w:pPr>
      <w:r>
        <w:rPr>
          <w:rFonts w:ascii="Arial" w:eastAsia="Arial" w:hAnsi="Arial" w:cs="Arial"/>
          <w:b/>
          <w:color w:val="000000"/>
          <w:spacing w:val="0"/>
          <w:sz w:val="28"/>
          <w:shd w:val="clear" w:color="auto" w:fill="FFFFFF"/>
        </w:rPr>
        <w:t xml:space="preserve">Luis Eduardo Fierro </w:t>
      </w:r>
    </w:p>
    <w:p>
      <w:pPr>
        <w:spacing w:before="68" w:after="0" w:line="285" w:lineRule="exact"/>
        <w:ind w:left="0" w:right="559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</w:t>
      </w:r>
      <w:r>
        <w:rPr>
          <w:rFonts w:ascii="Times New Roman" w:eastAsia="Times New Roman" w:hAnsi="Times New Roman" w:cs="Times New Roman"/>
          <w:color w:val="000000"/>
          <w:spacing w:val="9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vistas</w:t>
      </w:r>
      <w:r>
        <w:rPr>
          <w:rFonts w:ascii="Times New Roman" w:eastAsia="Times New Roman" w:hAnsi="Times New Roman" w:cs="Times New Roman"/>
          <w:color w:val="000000"/>
          <w:spacing w:val="17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las</w:t>
      </w:r>
      <w:r>
        <w:rPr>
          <w:rFonts w:ascii="Times New Roman" w:eastAsia="Times New Roman" w:hAnsi="Times New Roman" w:cs="Times New Roman"/>
          <w:color w:val="000000"/>
          <w:spacing w:val="1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que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hace</w:t>
      </w:r>
      <w:r>
        <w:rPr>
          <w:rFonts w:ascii="Times New Roman" w:eastAsia="Times New Roman" w:hAnsi="Times New Roman" w:cs="Times New Roman"/>
          <w:color w:val="000000"/>
          <w:spacing w:val="1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referencia</w:t>
      </w:r>
      <w:r>
        <w:rPr>
          <w:rFonts w:ascii="Times New Roman" w:eastAsia="Times New Roman" w:hAnsi="Times New Roman" w:cs="Times New Roman"/>
          <w:color w:val="000000"/>
          <w:spacing w:val="20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este</w:t>
      </w:r>
      <w:r>
        <w:rPr>
          <w:rFonts w:ascii="Times New Roman" w:eastAsia="Times New Roman" w:hAnsi="Times New Roman" w:cs="Times New Roman"/>
          <w:color w:val="000000"/>
          <w:spacing w:val="15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documento</w:t>
      </w:r>
      <w:r>
        <w:rPr>
          <w:rFonts w:ascii="Times New Roman" w:eastAsia="Times New Roman" w:hAnsi="Times New Roman" w:cs="Times New Roman"/>
          <w:color w:val="000000"/>
          <w:spacing w:val="22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nos</w:t>
      </w:r>
      <w:r>
        <w:rPr>
          <w:rFonts w:ascii="Times New Roman" w:eastAsia="Times New Roman" w:hAnsi="Times New Roman" w:cs="Times New Roman"/>
          <w:color w:val="000000"/>
          <w:spacing w:val="13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sirven</w:t>
      </w:r>
      <w:r>
        <w:rPr>
          <w:rFonts w:ascii="Times New Roman" w:eastAsia="Times New Roman" w:hAnsi="Times New Roman" w:cs="Times New Roman"/>
          <w:color w:val="000000"/>
          <w:spacing w:val="12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para</w:t>
      </w:r>
      <w:r>
        <w:rPr>
          <w:rFonts w:ascii="Times New Roman" w:eastAsia="Times New Roman" w:hAnsi="Times New Roman" w:cs="Times New Roman"/>
          <w:color w:val="000000"/>
          <w:spacing w:val="13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modelar</w:t>
      </w:r>
      <w:r>
        <w:rPr>
          <w:rFonts w:ascii="Times New Roman" w:eastAsia="Times New Roman" w:hAnsi="Times New Roman" w:cs="Times New Roman"/>
          <w:color w:val="000000"/>
          <w:spacing w:val="16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ejemplificar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la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estructura</w:t>
      </w:r>
      <w:r>
        <w:rPr>
          <w:rFonts w:ascii="Times New Roman" w:eastAsia="Times New Roman" w:hAnsi="Times New Roman" w:cs="Times New Roman"/>
          <w:color w:val="000000"/>
          <w:spacing w:val="17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del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sistema,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logrando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con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ello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dar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una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mejor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representación gráfica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de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dicha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estructura</w:t>
      </w:r>
      <w:r>
        <w:rPr>
          <w:rFonts w:ascii="Times New Roman" w:eastAsia="Times New Roman" w:hAnsi="Times New Roman" w:cs="Times New Roman"/>
          <w:color w:val="000000"/>
          <w:spacing w:val="17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con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eso,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lograr</w:t>
      </w:r>
      <w:r>
        <w:rPr>
          <w:rFonts w:ascii="Times New Roman" w:eastAsia="Times New Roman" w:hAnsi="Times New Roman" w:cs="Times New Roman"/>
          <w:color w:val="000000"/>
          <w:spacing w:val="7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entender</w:t>
      </w:r>
      <w:r>
        <w:rPr>
          <w:rFonts w:ascii="Times New Roman" w:eastAsia="Times New Roman" w:hAnsi="Times New Roman" w:cs="Times New Roman"/>
          <w:color w:val="000000"/>
          <w:spacing w:val="14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cómo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funcionan</w:t>
      </w:r>
      <w:r>
        <w:rPr>
          <w:rFonts w:ascii="Times New Roman" w:eastAsia="Times New Roman" w:hAnsi="Times New Roman" w:cs="Times New Roman"/>
          <w:color w:val="000000"/>
          <w:spacing w:val="13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relaciona ciertos aspectos del sistema.</w:t>
      </w:r>
    </w:p>
    <w:p>
      <w:pPr>
        <w:spacing w:before="400" w:after="0"/>
        <w:ind w:left="0" w:right="7453" w:firstLine="0"/>
        <w:jc w:val="both"/>
      </w:pPr>
      <w:r>
        <w:rPr>
          <w:rFonts w:ascii="Arial" w:eastAsia="Arial" w:hAnsi="Arial" w:cs="Arial"/>
          <w:b/>
          <w:color w:val="000000"/>
          <w:spacing w:val="0"/>
          <w:sz w:val="28"/>
          <w:shd w:val="clear" w:color="auto" w:fill="FFFFFF"/>
        </w:rPr>
        <w:t xml:space="preserve">Jonathan Navarro </w:t>
      </w:r>
    </w:p>
    <w:p>
      <w:pPr>
        <w:spacing w:before="53" w:after="0" w:line="285" w:lineRule="exact"/>
        <w:ind w:left="0" w:right="564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Este</w:t>
      </w:r>
      <w:r>
        <w:rPr>
          <w:rFonts w:ascii="Times New Roman" w:eastAsia="Times New Roman" w:hAnsi="Times New Roman" w:cs="Times New Roman"/>
          <w:color w:val="000000"/>
          <w:spacing w:val="15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documento</w:t>
      </w:r>
      <w:r>
        <w:rPr>
          <w:rFonts w:ascii="Times New Roman" w:eastAsia="Times New Roman" w:hAnsi="Times New Roman" w:cs="Times New Roman"/>
          <w:color w:val="000000"/>
          <w:spacing w:val="23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nos</w:t>
      </w:r>
      <w:r>
        <w:rPr>
          <w:rFonts w:ascii="Times New Roman" w:eastAsia="Times New Roman" w:hAnsi="Times New Roman" w:cs="Times New Roman"/>
          <w:color w:val="000000"/>
          <w:spacing w:val="14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ayudará</w:t>
      </w:r>
      <w:r>
        <w:rPr>
          <w:rFonts w:ascii="Times New Roman" w:eastAsia="Times New Roman" w:hAnsi="Times New Roman" w:cs="Times New Roman"/>
          <w:color w:val="000000"/>
          <w:spacing w:val="33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Entender</w:t>
      </w:r>
      <w:r>
        <w:rPr>
          <w:rFonts w:ascii="Times New Roman" w:eastAsia="Times New Roman" w:hAnsi="Times New Roman" w:cs="Times New Roman"/>
          <w:color w:val="000000"/>
          <w:spacing w:val="17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8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comprender</w:t>
      </w:r>
      <w:r>
        <w:rPr>
          <w:rFonts w:ascii="Times New Roman" w:eastAsia="Times New Roman" w:hAnsi="Times New Roman" w:cs="Times New Roman"/>
          <w:color w:val="000000"/>
          <w:spacing w:val="235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cómo</w:t>
      </w:r>
      <w:r>
        <w:rPr>
          <w:rFonts w:ascii="Times New Roman" w:eastAsia="Times New Roman" w:hAnsi="Times New Roman" w:cs="Times New Roman"/>
          <w:color w:val="000000"/>
          <w:spacing w:val="166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</w:t>
      </w:r>
      <w:r>
        <w:rPr>
          <w:rFonts w:ascii="Times New Roman" w:eastAsia="Times New Roman" w:hAnsi="Times New Roman" w:cs="Times New Roman"/>
          <w:color w:val="000000"/>
          <w:spacing w:val="14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estructura</w:t>
      </w:r>
      <w:r>
        <w:rPr>
          <w:rFonts w:ascii="Times New Roman" w:eastAsia="Times New Roman" w:hAnsi="Times New Roman" w:cs="Times New Roman"/>
          <w:color w:val="000000"/>
          <w:spacing w:val="23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 sistema,logrando</w:t>
      </w:r>
      <w:r>
        <w:rPr>
          <w:rFonts w:ascii="Times New Roman" w:eastAsia="Times New Roman" w:hAnsi="Times New Roman" w:cs="Times New Roman"/>
          <w:color w:val="000000"/>
          <w:spacing w:val="227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con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esto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una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mayor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eficiencia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el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proyecto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147483648"/>
          <w:sz w:val="24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 xml:space="preserve"> que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se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entienda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lo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FFFFFF"/>
        </w:rPr>
        <w:t>que se pretende realizar con el.</w:t>
      </w:r>
    </w:p>
    <w:sectPr>
      <w:headerReference w:type="default" r:id="rId16"/>
      <w:footerReference w:type="default" r:id="rId17"/>
      <w:pgSz w:w="12240" w:h="15840"/>
      <w:pgMar w:top="2141" w:right="690" w:bottom="1681" w:left="1440" w:header="1215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ind w:left="0" w:right="641" w:firstLine="0"/>
      <w:jc w:val="both"/>
    </w:pPr>
    <w:r>
      <w:rPr>
        <w:rFonts w:ascii="Times New Roman" w:eastAsia="Times New Roman" w:hAnsi="Times New Roman" w:cs="Times New Roman"/>
        <w:b/>
        <w:color w:val="999999"/>
        <w:spacing w:val="5"/>
        <w:sz w:val="22"/>
        <w:shd w:val="clear" w:color="auto" w:fill="FFFFFF"/>
      </w:rPr>
      <w:t>R</w:t>
    </w:r>
    <w:bookmarkStart w:id="11" w:name="_page1_x72.00_y270.00"/>
    <w:bookmarkEnd w:id="11"/>
    <w:r>
      <w:rPr>
        <w:rFonts w:ascii="Times New Roman" w:eastAsia="Times New Roman" w:hAnsi="Times New Roman" w:cs="Times New Roman"/>
        <w:b/>
        <w:color w:val="999999"/>
        <w:spacing w:val="5"/>
        <w:sz w:val="22"/>
        <w:shd w:val="clear" w:color="auto" w:fill="FFFFFF"/>
      </w:rPr>
      <w:t>evisión:</w:t>
    </w:r>
    <w:r>
      <w:rPr>
        <w:rFonts w:ascii="Times New Roman" w:eastAsia="Times New Roman" w:hAnsi="Times New Roman" w:cs="Times New Roman"/>
        <w:b/>
        <w:color w:val="999999"/>
        <w:spacing w:val="0"/>
        <w:sz w:val="22"/>
        <w:shd w:val="clear" w:color="auto" w:fill="FFFFFF"/>
      </w:rPr>
      <w:t xml:space="preserve"> </w:t>
    </w:r>
    <w:r>
      <w:rPr>
        <w:rFonts w:ascii="Times New Roman" w:eastAsia="Times New Roman" w:hAnsi="Times New Roman" w:cs="Times New Roman"/>
        <w:b/>
        <w:color w:val="999999"/>
        <w:spacing w:val="12"/>
        <w:sz w:val="22"/>
        <w:shd w:val="clear" w:color="auto" w:fill="FFFFFF"/>
      </w:rPr>
      <w:t>1.2</w:t>
    </w:r>
    <w:r>
      <w:rPr>
        <w:rFonts w:ascii="Times New Roman" w:eastAsia="Times New Roman" w:hAnsi="Times New Roman" w:cs="Times New Roman"/>
        <w:b/>
        <w:color w:val="999999"/>
        <w:spacing w:val="6496"/>
        <w:sz w:val="22"/>
        <w:shd w:val="clear" w:color="auto" w:fill="FFFFFF"/>
      </w:rPr>
      <w:t xml:space="preserve"> </w:t>
    </w:r>
    <w:r>
      <w:rPr>
        <w:rFonts w:ascii="Times New Roman" w:eastAsia="Times New Roman" w:hAnsi="Times New Roman" w:cs="Times New Roman"/>
        <w:b/>
        <w:color w:val="999999"/>
        <w:spacing w:val="5"/>
        <w:sz w:val="22"/>
        <w:shd w:val="clear" w:color="auto" w:fill="FFFFFF"/>
      </w:rPr>
      <w:t>Página</w:t>
    </w:r>
    <w:r>
      <w:rPr>
        <w:rFonts w:ascii="Times New Roman" w:eastAsia="Times New Roman" w:hAnsi="Times New Roman" w:cs="Times New Roman"/>
        <w:b/>
        <w:color w:val="999999"/>
        <w:spacing w:val="0"/>
        <w:sz w:val="22"/>
        <w:shd w:val="clear" w:color="auto" w:fill="FFFFFF"/>
      </w:rPr>
      <w:t xml:space="preserve"> </w:t>
    </w:r>
    <w:r>
      <w:rPr>
        <w:rFonts w:ascii="Times New Roman" w:eastAsia="Times New Roman" w:hAnsi="Times New Roman" w:cs="Times New Roman"/>
        <w:b/>
        <w:color w:val="999999"/>
        <w:spacing w:val="-2147483648"/>
        <w:sz w:val="22"/>
        <w:shd w:val="clear" w:color="auto" w:fill="FFFFFF"/>
      </w:rPr>
      <w:fldChar w:fldCharType="begin"/>
    </w:r>
    <w:r>
      <w:rPr>
        <w:rFonts w:ascii="Times New Roman" w:eastAsia="Times New Roman" w:hAnsi="Times New Roman" w:cs="Times New Roman"/>
        <w:b/>
        <w:color w:val="999999"/>
        <w:spacing w:val="-2147483648"/>
        <w:sz w:val="22"/>
        <w:shd w:val="clear" w:color="auto" w:fill="FFFFFF"/>
      </w:rPr>
      <w:instrText>PAGE</w:instrText>
    </w:r>
    <w:r>
      <w:rPr>
        <w:rFonts w:ascii="Times New Roman" w:eastAsia="Times New Roman" w:hAnsi="Times New Roman" w:cs="Times New Roman"/>
        <w:b/>
        <w:color w:val="999999"/>
        <w:spacing w:val="-2147483648"/>
        <w:sz w:val="22"/>
        <w:shd w:val="clear" w:color="auto" w:fill="FFFFFF"/>
      </w:rPr>
      <w:fldChar w:fldCharType="separate"/>
    </w:r>
    <w:r>
      <w:rPr>
        <w:rFonts w:ascii="Times New Roman" w:eastAsia="Times New Roman" w:hAnsi="Times New Roman" w:cs="Times New Roman"/>
        <w:b/>
        <w:color w:val="999999"/>
        <w:spacing w:val="-2147483648"/>
        <w:sz w:val="22"/>
        <w:shd w:val="clear" w:color="auto" w:fill="FFFFFF"/>
      </w:rPr>
      <w:t>16</w:t>
    </w:r>
    <w:r>
      <w:rPr>
        <w:rFonts w:ascii="Times New Roman" w:eastAsia="Times New Roman" w:hAnsi="Times New Roman" w:cs="Times New Roman"/>
        <w:b/>
        <w:color w:val="999999"/>
        <w:spacing w:val="-2147483648"/>
        <w:sz w:val="22"/>
        <w:shd w:val="clear" w:color="auto" w:fill="FFFFFF"/>
      </w:rPr>
      <w:fldChar w:fldCharType="end"/>
    </w:r>
    <w:r>
      <w:rPr>
        <w:rFonts w:ascii="Times New Roman" w:eastAsia="Times New Roman" w:hAnsi="Times New Roman" w:cs="Times New Roman"/>
        <w:b/>
        <w:color w:val="999999"/>
        <w:spacing w:val="0"/>
        <w:sz w:val="22"/>
        <w:shd w:val="clear" w:color="auto" w:fill="FFFFFF"/>
      </w:rPr>
      <w:t xml:space="preserve"> </w:t>
    </w:r>
    <w:r>
      <w:rPr>
        <w:rFonts w:ascii="Times New Roman" w:eastAsia="Times New Roman" w:hAnsi="Times New Roman" w:cs="Times New Roman"/>
        <w:b/>
        <w:color w:val="999999"/>
        <w:spacing w:val="1"/>
        <w:sz w:val="22"/>
        <w:shd w:val="clear" w:color="auto" w:fill="FFFFFF"/>
      </w:rPr>
      <w:t>de</w:t>
    </w:r>
    <w:r>
      <w:rPr>
        <w:rFonts w:ascii="Times New Roman" w:eastAsia="Times New Roman" w:hAnsi="Times New Roman" w:cs="Times New Roman"/>
        <w:b/>
        <w:color w:val="999999"/>
        <w:spacing w:val="0"/>
        <w:sz w:val="22"/>
        <w:shd w:val="clear" w:color="auto" w:fill="FFFFFF"/>
      </w:rPr>
      <w:t xml:space="preserve"> </w:t>
    </w:r>
    <w:r>
      <w:rPr>
        <w:rFonts w:ascii="Times New Roman" w:eastAsia="Times New Roman" w:hAnsi="Times New Roman" w:cs="Times New Roman"/>
        <w:b/>
        <w:color w:val="999999"/>
        <w:spacing w:val="16"/>
        <w:sz w:val="22"/>
        <w:shd w:val="clear" w:color="auto" w:fill="FFFFFF"/>
      </w:rPr>
      <w:fldChar w:fldCharType="begin"/>
    </w:r>
    <w:r>
      <w:rPr>
        <w:rFonts w:ascii="Times New Roman" w:eastAsia="Times New Roman" w:hAnsi="Times New Roman" w:cs="Times New Roman"/>
        <w:b/>
        <w:color w:val="999999"/>
        <w:spacing w:val="16"/>
        <w:sz w:val="22"/>
        <w:shd w:val="clear" w:color="auto" w:fill="FFFFFF"/>
      </w:rPr>
      <w:instrText>NUMPAGES</w:instrText>
    </w:r>
    <w:r>
      <w:rPr>
        <w:rFonts w:ascii="Times New Roman" w:eastAsia="Times New Roman" w:hAnsi="Times New Roman" w:cs="Times New Roman"/>
        <w:b/>
        <w:color w:val="999999"/>
        <w:spacing w:val="16"/>
        <w:sz w:val="22"/>
        <w:shd w:val="clear" w:color="auto" w:fill="FFFFFF"/>
      </w:rPr>
      <w:fldChar w:fldCharType="separate"/>
    </w:r>
    <w:r>
      <w:rPr>
        <w:rFonts w:ascii="Times New Roman" w:eastAsia="Times New Roman" w:hAnsi="Times New Roman" w:cs="Times New Roman"/>
        <w:b/>
        <w:color w:val="999999"/>
        <w:spacing w:val="16"/>
        <w:sz w:val="22"/>
        <w:shd w:val="clear" w:color="auto" w:fill="FFFFFF"/>
      </w:rPr>
      <w:t>16</w:t>
    </w:r>
    <w:r>
      <w:rPr>
        <w:rFonts w:ascii="Times New Roman" w:eastAsia="Times New Roman" w:hAnsi="Times New Roman" w:cs="Times New Roman"/>
        <w:b/>
        <w:color w:val="999999"/>
        <w:spacing w:val="16"/>
        <w:sz w:val="22"/>
        <w:shd w:val="clear" w:color="auto" w:fill="FFFFFF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ind w:left="315" w:right="864" w:firstLine="0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49" type="#_x0000_t75" style="width:75.75pt;height:26.25pt">
          <v:imagedata r:id="rId1" o:title=""/>
          <w10:anchorlock/>
        </v:shape>
      </w:pict>
    </w:r>
    <w:r>
      <w:rPr>
        <w:rFonts w:ascii="Times New Roman" w:eastAsia="Times New Roman" w:hAnsi="Times New Roman" w:cs="Times New Roman"/>
        <w:b/>
        <w:color w:val="auto"/>
        <w:spacing w:val="3090"/>
        <w:sz w:val="24"/>
        <w:shd w:val="clear" w:color="auto" w:fill="auto"/>
      </w:rPr>
      <w:t xml:space="preserve"> </w:t>
    </w:r>
    <w:r>
      <w:rPr>
        <w:rFonts w:ascii="Times New Roman" w:eastAsia="Times New Roman" w:hAnsi="Times New Roman" w:cs="Times New Roman"/>
        <w:b/>
        <w:color w:val="7F7F7F"/>
        <w:spacing w:val="0"/>
        <w:sz w:val="24"/>
        <w:shd w:val="clear" w:color="auto" w:fill="FFFFFF"/>
      </w:rPr>
      <w:t>Documento de arquitectura de software</w:t>
    </w:r>
    <w:r>
      <w:pict>
        <v:shape id="_x0000_s2050" type="#_x0000_t75" style="width:471pt;height:51pt;margin-top:-14.75pt;margin-left:71pt;mso-position-horizontal-relative:page;position:absolute;z-index:-251658240">
          <v:imagedata r:id="rId2" o:title="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00000008"/>
    <w:multiLevelType w:val="multilevel"/>
    <w:tmpl w:val="000000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00000009"/>
    <w:multiLevelType w:val="multilevel"/>
    <w:tmpl w:val="00000009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0000000A"/>
    <w:multiLevelType w:val="multilevel"/>
    <w:tmpl w:val="000000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000000B"/>
    <w:multiLevelType w:val="multilevel"/>
    <w:tmpl w:val="0000000B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header" Target="header1.xml" /><Relationship Id="rId17" Type="http://schemas.openxmlformats.org/officeDocument/2006/relationships/footer" Target="footer1.xm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www.cs.ubc.ca/~gregor/teaching/papers/4+1view-architecture.pdf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2.png" /><Relationship Id="rId2" Type="http://schemas.openxmlformats.org/officeDocument/2006/relationships/image" Target="media/image1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